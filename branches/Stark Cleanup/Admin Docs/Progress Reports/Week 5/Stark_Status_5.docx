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603" w:rsidRDefault="002C1603">
      <w:pPr>
        <w:rPr>
          <w:b/>
          <w:bCs/>
          <w:sz w:val="28"/>
        </w:rPr>
      </w:pPr>
    </w:p>
    <w:p w:rsidR="002C1603" w:rsidRDefault="00554775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Engineering Design II </w:t>
      </w:r>
      <w:r>
        <w:rPr>
          <w:b/>
          <w:bCs/>
          <w:sz w:val="28"/>
        </w:rPr>
        <w:br/>
        <w:t>Winter 2013</w:t>
      </w:r>
      <w:r>
        <w:rPr>
          <w:b/>
          <w:bCs/>
          <w:sz w:val="28"/>
        </w:rPr>
        <w:br/>
        <w:t>Weekly Status Report</w:t>
      </w:r>
    </w:p>
    <w:p w:rsidR="002C1603" w:rsidRDefault="002C1603">
      <w:pPr>
        <w:jc w:val="center"/>
        <w:rPr>
          <w:b/>
          <w:bCs/>
          <w:sz w:val="28"/>
        </w:rPr>
      </w:pPr>
    </w:p>
    <w:p w:rsidR="002C1603" w:rsidRDefault="002C1603">
      <w:pPr>
        <w:sectPr w:rsidR="002C1603">
          <w:pgSz w:w="12240" w:h="15840"/>
          <w:pgMar w:top="864" w:right="720" w:bottom="864" w:left="720" w:header="720" w:footer="720" w:gutter="0"/>
          <w:cols w:num="3" w:space="708"/>
          <w:docGrid w:linePitch="360"/>
        </w:sectPr>
      </w:pPr>
    </w:p>
    <w:p w:rsidR="002C1603" w:rsidRDefault="002C1603">
      <w:pPr>
        <w:jc w:val="center"/>
        <w:rPr>
          <w:b/>
          <w:bCs/>
          <w:sz w:val="28"/>
        </w:rPr>
      </w:pPr>
    </w:p>
    <w:p w:rsidR="002C1603" w:rsidRDefault="00554775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Account of work completed in previous week and the plan for following week.</w:t>
      </w:r>
    </w:p>
    <w:p w:rsidR="002C1603" w:rsidRDefault="002C1603"/>
    <w:p w:rsidR="002C1603" w:rsidRDefault="002C1603">
      <w:pPr>
        <w:sectPr w:rsidR="002C1603">
          <w:type w:val="continuous"/>
          <w:pgSz w:w="12240" w:h="15840"/>
          <w:pgMar w:top="864" w:right="720" w:bottom="864" w:left="720" w:header="720" w:footer="720" w:gutter="0"/>
          <w:cols w:space="720"/>
          <w:docGrid w:linePitch="360"/>
        </w:sectPr>
      </w:pPr>
    </w:p>
    <w:p w:rsidR="002C1603" w:rsidRDefault="002C1603"/>
    <w:p w:rsidR="002C1603" w:rsidRDefault="00554775">
      <w:r>
        <w:t xml:space="preserve">Name: Stark </w:t>
      </w:r>
      <w:proofErr w:type="spellStart"/>
      <w:r>
        <w:t>Pister</w:t>
      </w:r>
      <w:proofErr w:type="spellEnd"/>
      <w:r>
        <w:br/>
      </w:r>
      <w:r>
        <w:br/>
        <w:t>Team: ACAMP</w:t>
      </w:r>
    </w:p>
    <w:p w:rsidR="002C1603" w:rsidRDefault="00554775">
      <w:r>
        <w:br/>
        <w:t xml:space="preserve">Date: </w:t>
      </w:r>
      <w:r w:rsidR="007E2103">
        <w:t>2/4</w:t>
      </w:r>
      <w:r>
        <w:t>/13</w:t>
      </w:r>
    </w:p>
    <w:p w:rsidR="002C1603" w:rsidRDefault="00554775">
      <w:pPr>
        <w:rPr>
          <w:sz w:val="20"/>
        </w:rPr>
      </w:pPr>
      <w:r>
        <w:br/>
        <w:t xml:space="preserve">Week: </w:t>
      </w:r>
      <w:r w:rsidR="007E2103">
        <w:rPr>
          <w:sz w:val="20"/>
        </w:rPr>
        <w:t>5</w:t>
      </w:r>
    </w:p>
    <w:p w:rsidR="002C1603" w:rsidRDefault="002C1603"/>
    <w:p w:rsidR="002C1603" w:rsidRDefault="0055477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rPr>
          <w:b/>
        </w:rPr>
      </w:pPr>
      <w:r>
        <w:rPr>
          <w:b/>
        </w:rPr>
        <w:lastRenderedPageBreak/>
        <w:t xml:space="preserve">           All Tasks Complete</w:t>
      </w:r>
    </w:p>
    <w:p w:rsidR="002C1603" w:rsidRDefault="002C1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jc w:val="center"/>
        <w:rPr>
          <w:bCs/>
        </w:rPr>
      </w:pPr>
    </w:p>
    <w:p w:rsidR="002C1603" w:rsidRDefault="007E21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firstLine="720"/>
        <w:rPr>
          <w:bCs/>
        </w:rPr>
      </w:pPr>
      <w:r>
        <w:rPr>
          <w:bCs/>
          <w:u w:val="single"/>
        </w:rPr>
        <w:t xml:space="preserve">     </w:t>
      </w:r>
      <w:r w:rsidR="00554775">
        <w:rPr>
          <w:bCs/>
        </w:rPr>
        <w:t>Yes</w:t>
      </w:r>
    </w:p>
    <w:p w:rsidR="002C1603" w:rsidRDefault="007E21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firstLine="720"/>
        <w:rPr>
          <w:bCs/>
        </w:rPr>
      </w:pPr>
      <w:r>
        <w:rPr>
          <w:bCs/>
          <w:u w:val="single"/>
        </w:rPr>
        <w:t xml:space="preserve"> X </w:t>
      </w:r>
      <w:r w:rsidR="00554775">
        <w:rPr>
          <w:bCs/>
        </w:rPr>
        <w:t xml:space="preserve"> </w:t>
      </w:r>
      <w:r w:rsidR="00B56F7F">
        <w:rPr>
          <w:bCs/>
        </w:rPr>
        <w:t xml:space="preserve"> </w:t>
      </w:r>
      <w:r w:rsidR="00554775">
        <w:rPr>
          <w:bCs/>
        </w:rPr>
        <w:t>No</w:t>
      </w:r>
    </w:p>
    <w:p w:rsidR="002C1603" w:rsidRDefault="002C1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firstLine="720"/>
        <w:rPr>
          <w:bCs/>
        </w:rPr>
      </w:pPr>
    </w:p>
    <w:p w:rsidR="002C1603" w:rsidRDefault="0055477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firstLine="720"/>
        <w:rPr>
          <w:bCs/>
        </w:rPr>
      </w:pPr>
      <w:r>
        <w:rPr>
          <w:b/>
          <w:bCs/>
        </w:rPr>
        <w:t>Hours spent on project</w:t>
      </w:r>
      <w:r>
        <w:rPr>
          <w:bCs/>
        </w:rPr>
        <w:t xml:space="preserve"> </w:t>
      </w:r>
      <w:r>
        <w:rPr>
          <w:b/>
          <w:bCs/>
        </w:rPr>
        <w:t>=</w:t>
      </w:r>
      <w:r>
        <w:rPr>
          <w:bCs/>
        </w:rPr>
        <w:t xml:space="preserve"> </w:t>
      </w:r>
      <w:r w:rsidR="00B56F7F">
        <w:rPr>
          <w:bCs/>
        </w:rPr>
        <w:t>~</w:t>
      </w:r>
      <w:r w:rsidR="007E2103">
        <w:rPr>
          <w:bCs/>
        </w:rPr>
        <w:t>28</w:t>
      </w:r>
    </w:p>
    <w:p w:rsidR="002C1603" w:rsidRDefault="002C1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rPr>
          <w:b/>
        </w:rPr>
      </w:pPr>
    </w:p>
    <w:p w:rsidR="002C1603" w:rsidRDefault="002C1603">
      <w:pPr>
        <w:sectPr w:rsidR="002C1603">
          <w:type w:val="continuous"/>
          <w:pgSz w:w="12240" w:h="15840"/>
          <w:pgMar w:top="864" w:right="720" w:bottom="864" w:left="720" w:header="720" w:footer="720" w:gutter="0"/>
          <w:cols w:num="2" w:space="720" w:equalWidth="0">
            <w:col w:w="5760" w:space="720"/>
            <w:col w:w="4320"/>
          </w:cols>
          <w:docGrid w:linePitch="360"/>
        </w:sectPr>
      </w:pPr>
    </w:p>
    <w:p w:rsidR="002C1603" w:rsidRDefault="00554775">
      <w:pPr>
        <w:pStyle w:val="BodyText"/>
        <w:rPr>
          <w:b/>
          <w:sz w:val="24"/>
        </w:rPr>
      </w:pPr>
      <w:r>
        <w:rPr>
          <w:b/>
          <w:sz w:val="24"/>
        </w:rPr>
        <w:lastRenderedPageBreak/>
        <w:t>High level, overview summary of progress during past week (very concise):</w:t>
      </w:r>
    </w:p>
    <w:p w:rsidR="002C1603" w:rsidRDefault="00554775">
      <w:pPr>
        <w:pStyle w:val="BodyText"/>
      </w:pPr>
      <w:r>
        <w:br/>
        <w:t xml:space="preserve">     </w:t>
      </w:r>
      <w:r w:rsidR="00B73BD5">
        <w:t>This week I did quite a bit more research on TDS sensors and pump systems. I have been having trouble selecting a method for nutrient delivery.</w:t>
      </w:r>
      <w:r>
        <w:t xml:space="preserve"> </w:t>
      </w:r>
      <w:r w:rsidR="00B73BD5">
        <w:t>We did realize that the original dimensions we had spec-</w:t>
      </w:r>
      <w:proofErr w:type="spellStart"/>
      <w:r w:rsidR="00B73BD5">
        <w:t>ed</w:t>
      </w:r>
      <w:proofErr w:type="spellEnd"/>
      <w:r w:rsidR="00B73BD5">
        <w:t xml:space="preserve"> out were not feasible with </w:t>
      </w:r>
      <w:r w:rsidR="00A702AE">
        <w:t>the dimensions of a door. The raspberry pi now works and has internet. It does seem to need some cleaning as it is loaded with many unnecessary extras.</w:t>
      </w:r>
    </w:p>
    <w:p w:rsidR="002C1603" w:rsidRDefault="002C1603">
      <w:pPr>
        <w:pStyle w:val="BodyText"/>
        <w:rPr>
          <w:b/>
          <w:sz w:val="24"/>
        </w:rPr>
      </w:pPr>
    </w:p>
    <w:p w:rsidR="002C1603" w:rsidRDefault="002C1603">
      <w:pPr>
        <w:pStyle w:val="BodyText"/>
        <w:rPr>
          <w:b/>
          <w:sz w:val="24"/>
        </w:rPr>
      </w:pPr>
    </w:p>
    <w:p w:rsidR="002C1603" w:rsidRDefault="00554775">
      <w:pPr>
        <w:pStyle w:val="BodyText"/>
        <w:rPr>
          <w:b/>
          <w:sz w:val="24"/>
        </w:rPr>
      </w:pPr>
      <w:r>
        <w:rPr>
          <w:b/>
          <w:sz w:val="24"/>
        </w:rPr>
        <w:t xml:space="preserve">Unfinished Tasks: </w:t>
      </w:r>
    </w:p>
    <w:p w:rsidR="002C1603" w:rsidRDefault="002C1603">
      <w:pPr>
        <w:pStyle w:val="BodyText"/>
      </w:pPr>
    </w:p>
    <w:p w:rsidR="00B73BD5" w:rsidRDefault="007E2103" w:rsidP="00B73BD5">
      <w:pPr>
        <w:pStyle w:val="BodyText"/>
        <w:numPr>
          <w:ilvl w:val="0"/>
          <w:numId w:val="7"/>
        </w:numPr>
      </w:pPr>
      <w:r>
        <w:t>Discuss TDS sensors with Petersen</w:t>
      </w:r>
    </w:p>
    <w:p w:rsidR="00B73BD5" w:rsidRDefault="00B73BD5" w:rsidP="00B73BD5">
      <w:pPr>
        <w:pStyle w:val="BodyText"/>
        <w:numPr>
          <w:ilvl w:val="0"/>
          <w:numId w:val="7"/>
        </w:numPr>
      </w:pPr>
      <w:r>
        <w:t>No final decision on valves, considering individual pumps</w:t>
      </w:r>
    </w:p>
    <w:p w:rsidR="002C1603" w:rsidRDefault="002C1603">
      <w:pPr>
        <w:pStyle w:val="BodyText"/>
        <w:rPr>
          <w:sz w:val="24"/>
          <w:vertAlign w:val="subscript"/>
        </w:rPr>
      </w:pPr>
    </w:p>
    <w:p w:rsidR="002C1603" w:rsidRDefault="00554775">
      <w:pPr>
        <w:pStyle w:val="BodyText"/>
        <w:rPr>
          <w:b/>
          <w:sz w:val="24"/>
        </w:rPr>
      </w:pPr>
      <w:r>
        <w:rPr>
          <w:b/>
          <w:sz w:val="24"/>
        </w:rPr>
        <w:t>Completed Tasks:</w:t>
      </w:r>
    </w:p>
    <w:p w:rsidR="002C1603" w:rsidRDefault="002C1603">
      <w:pPr>
        <w:pStyle w:val="BodyText"/>
      </w:pPr>
    </w:p>
    <w:p w:rsidR="007E2103" w:rsidRDefault="007E2103" w:rsidP="007E2103">
      <w:pPr>
        <w:pStyle w:val="BodyText"/>
        <w:numPr>
          <w:ilvl w:val="0"/>
          <w:numId w:val="6"/>
        </w:numPr>
      </w:pPr>
      <w:r>
        <w:t xml:space="preserve">Prepare </w:t>
      </w:r>
      <w:proofErr w:type="spellStart"/>
      <w:r>
        <w:t>pseudocode</w:t>
      </w:r>
      <w:proofErr w:type="spellEnd"/>
    </w:p>
    <w:p w:rsidR="007E2103" w:rsidRDefault="007E2103" w:rsidP="007E2103">
      <w:pPr>
        <w:pStyle w:val="BodyText"/>
        <w:numPr>
          <w:ilvl w:val="0"/>
          <w:numId w:val="6"/>
        </w:numPr>
      </w:pPr>
      <w:r>
        <w:t>Research electronically controlled valves</w:t>
      </w:r>
    </w:p>
    <w:p w:rsidR="007E2103" w:rsidRDefault="007E2103" w:rsidP="007E2103">
      <w:pPr>
        <w:pStyle w:val="BodyText"/>
        <w:numPr>
          <w:ilvl w:val="0"/>
          <w:numId w:val="6"/>
        </w:numPr>
      </w:pPr>
      <w:r>
        <w:t>Selected Atlas scientific TDS sensor/ or build our own</w:t>
      </w:r>
    </w:p>
    <w:p w:rsidR="007E2103" w:rsidRDefault="007E2103" w:rsidP="007E2103">
      <w:pPr>
        <w:pStyle w:val="BodyText"/>
        <w:numPr>
          <w:ilvl w:val="0"/>
          <w:numId w:val="6"/>
        </w:numPr>
      </w:pPr>
      <w:r>
        <w:t>Dismissed drip feeders</w:t>
      </w:r>
    </w:p>
    <w:p w:rsidR="007E2103" w:rsidRDefault="007E2103">
      <w:pPr>
        <w:pStyle w:val="BodyText"/>
      </w:pPr>
    </w:p>
    <w:p w:rsidR="007E2103" w:rsidRDefault="007E2103">
      <w:pPr>
        <w:pStyle w:val="BodyText"/>
        <w:rPr>
          <w:b/>
          <w:sz w:val="24"/>
        </w:rPr>
      </w:pPr>
    </w:p>
    <w:p w:rsidR="002C1603" w:rsidRDefault="00554775">
      <w:pPr>
        <w:pStyle w:val="BodyText"/>
        <w:rPr>
          <w:b/>
          <w:sz w:val="24"/>
        </w:rPr>
      </w:pPr>
      <w:r>
        <w:rPr>
          <w:b/>
          <w:sz w:val="24"/>
        </w:rPr>
        <w:t>To-Do List:</w:t>
      </w:r>
    </w:p>
    <w:p w:rsidR="002C1603" w:rsidRDefault="002C1603">
      <w:pPr>
        <w:pStyle w:val="BodyText"/>
        <w:rPr>
          <w:b/>
          <w:sz w:val="24"/>
        </w:rPr>
      </w:pPr>
    </w:p>
    <w:p w:rsidR="00A702AE" w:rsidRDefault="00A702AE" w:rsidP="00A702AE">
      <w:pPr>
        <w:pStyle w:val="BodyText"/>
        <w:numPr>
          <w:ilvl w:val="0"/>
          <w:numId w:val="10"/>
        </w:numPr>
      </w:pPr>
      <w:r w:rsidRPr="00A702AE">
        <w:t>Select and purchase pump(s)</w:t>
      </w:r>
    </w:p>
    <w:p w:rsidR="00A702AE" w:rsidRDefault="00A702AE" w:rsidP="00A702AE">
      <w:pPr>
        <w:pStyle w:val="BodyText"/>
        <w:numPr>
          <w:ilvl w:val="0"/>
          <w:numId w:val="10"/>
        </w:numPr>
      </w:pPr>
      <w:r>
        <w:t>Discuss TDS with Petersen</w:t>
      </w:r>
    </w:p>
    <w:p w:rsidR="00A702AE" w:rsidRDefault="00A702AE" w:rsidP="00A702AE">
      <w:pPr>
        <w:pStyle w:val="BodyText"/>
        <w:numPr>
          <w:ilvl w:val="0"/>
          <w:numId w:val="10"/>
        </w:numPr>
      </w:pPr>
      <w:r>
        <w:t>Begin TDS sensor design</w:t>
      </w:r>
    </w:p>
    <w:p w:rsidR="00A702AE" w:rsidRDefault="00A702AE" w:rsidP="00A702AE">
      <w:pPr>
        <w:pStyle w:val="BodyText"/>
        <w:numPr>
          <w:ilvl w:val="0"/>
          <w:numId w:val="10"/>
        </w:numPr>
      </w:pPr>
      <w:r>
        <w:t>Sketch of final physical pump system with dimensions</w:t>
      </w:r>
    </w:p>
    <w:p w:rsidR="00A702AE" w:rsidRPr="00A702AE" w:rsidRDefault="00A702AE" w:rsidP="00A702AE">
      <w:pPr>
        <w:pStyle w:val="BodyText"/>
        <w:numPr>
          <w:ilvl w:val="0"/>
          <w:numId w:val="10"/>
        </w:numPr>
      </w:pPr>
      <w:r>
        <w:t>Contact Paul about SVN</w:t>
      </w:r>
    </w:p>
    <w:p w:rsidR="00A702AE" w:rsidRDefault="00A702AE" w:rsidP="00A702AE">
      <w:pPr>
        <w:pStyle w:val="BodyText"/>
        <w:rPr>
          <w:b/>
          <w:sz w:val="24"/>
        </w:rPr>
      </w:pPr>
    </w:p>
    <w:p w:rsidR="002C1603" w:rsidRDefault="00554775">
      <w:pPr>
        <w:pStyle w:val="BodyText"/>
        <w:rPr>
          <w:b/>
          <w:sz w:val="24"/>
        </w:rPr>
      </w:pPr>
      <w:r>
        <w:rPr>
          <w:b/>
          <w:sz w:val="24"/>
        </w:rPr>
        <w:t>Problems holding up progress:</w:t>
      </w:r>
    </w:p>
    <w:p w:rsidR="002C1603" w:rsidRDefault="002C1603">
      <w:pPr>
        <w:pStyle w:val="BodyText"/>
      </w:pPr>
    </w:p>
    <w:p w:rsidR="002C1603" w:rsidRPr="00A702AE" w:rsidRDefault="007E2103" w:rsidP="007E2103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 w:rsidRPr="00A702AE">
        <w:rPr>
          <w:sz w:val="20"/>
          <w:szCs w:val="20"/>
        </w:rPr>
        <w:t>Superbowl</w:t>
      </w:r>
      <w:proofErr w:type="spellEnd"/>
    </w:p>
    <w:p w:rsidR="002C1603" w:rsidRDefault="002C1603"/>
    <w:p w:rsidR="00554775" w:rsidRDefault="00554775">
      <w:pPr>
        <w:sectPr w:rsidR="00554775">
          <w:type w:val="continuous"/>
          <w:pgSz w:w="12240" w:h="15840"/>
          <w:pgMar w:top="864" w:right="720" w:bottom="864" w:left="720" w:header="720" w:footer="720" w:gutter="0"/>
          <w:cols w:space="720"/>
          <w:docGrid w:linePitch="360"/>
        </w:sectPr>
      </w:pPr>
    </w:p>
    <w:p w:rsidR="00D80BDE" w:rsidRDefault="00D80BDE"/>
    <w:sectPr w:rsidR="00D80BDE" w:rsidSect="002C1603">
      <w:type w:val="continuous"/>
      <w:pgSz w:w="12240" w:h="15840"/>
      <w:pgMar w:top="864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1013"/>
        </w:tabs>
        <w:ind w:left="1013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373"/>
        </w:tabs>
        <w:ind w:left="137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33"/>
        </w:tabs>
        <w:ind w:left="1733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093"/>
        </w:tabs>
        <w:ind w:left="2093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453"/>
        </w:tabs>
        <w:ind w:left="245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13"/>
        </w:tabs>
        <w:ind w:left="2813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173"/>
        </w:tabs>
        <w:ind w:left="3173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533"/>
        </w:tabs>
        <w:ind w:left="353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93"/>
        </w:tabs>
        <w:ind w:left="3893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1020"/>
        </w:tabs>
        <w:ind w:left="10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380"/>
        </w:tabs>
        <w:ind w:left="13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40"/>
        </w:tabs>
        <w:ind w:left="17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00"/>
        </w:tabs>
        <w:ind w:left="21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460"/>
        </w:tabs>
        <w:ind w:left="24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20"/>
        </w:tabs>
        <w:ind w:left="28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180"/>
        </w:tabs>
        <w:ind w:left="31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540"/>
        </w:tabs>
        <w:ind w:left="35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00"/>
        </w:tabs>
        <w:ind w:left="39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1721841"/>
    <w:multiLevelType w:val="hybridMultilevel"/>
    <w:tmpl w:val="6EDA3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C1944"/>
    <w:multiLevelType w:val="hybridMultilevel"/>
    <w:tmpl w:val="D6B43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2C51C7"/>
    <w:multiLevelType w:val="hybridMultilevel"/>
    <w:tmpl w:val="1CF0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B14470"/>
    <w:multiLevelType w:val="hybridMultilevel"/>
    <w:tmpl w:val="A060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1123C"/>
    <w:multiLevelType w:val="hybridMultilevel"/>
    <w:tmpl w:val="9676B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7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B56F7F"/>
    <w:rsid w:val="000E0BB4"/>
    <w:rsid w:val="000F4DBB"/>
    <w:rsid w:val="002C1603"/>
    <w:rsid w:val="00300144"/>
    <w:rsid w:val="00554775"/>
    <w:rsid w:val="00593C9B"/>
    <w:rsid w:val="006014C7"/>
    <w:rsid w:val="0070782E"/>
    <w:rsid w:val="007E2103"/>
    <w:rsid w:val="008130A9"/>
    <w:rsid w:val="008700A9"/>
    <w:rsid w:val="00A702AE"/>
    <w:rsid w:val="00B12834"/>
    <w:rsid w:val="00B56F7F"/>
    <w:rsid w:val="00B73BD5"/>
    <w:rsid w:val="00D80BDE"/>
    <w:rsid w:val="00E67AB6"/>
    <w:rsid w:val="00F15682"/>
    <w:rsid w:val="00FC72BA"/>
    <w:rsid w:val="00FE3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603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2C1603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2C1603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rsid w:val="002C1603"/>
    <w:rPr>
      <w:sz w:val="20"/>
      <w:szCs w:val="20"/>
    </w:rPr>
  </w:style>
  <w:style w:type="paragraph" w:styleId="List">
    <w:name w:val="List"/>
    <w:basedOn w:val="BodyText"/>
    <w:rsid w:val="002C1603"/>
  </w:style>
  <w:style w:type="paragraph" w:styleId="Caption">
    <w:name w:val="caption"/>
    <w:basedOn w:val="Normal"/>
    <w:qFormat/>
    <w:rsid w:val="002C160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2C1603"/>
    <w:pPr>
      <w:suppressLineNumbers/>
    </w:pPr>
  </w:style>
  <w:style w:type="paragraph" w:styleId="ListParagraph">
    <w:name w:val="List Paragraph"/>
    <w:basedOn w:val="Normal"/>
    <w:uiPriority w:val="34"/>
    <w:qFormat/>
    <w:rsid w:val="007E21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A6FBB-E3E8-4C0B-BB02-E84DA4417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Cyrus Bazeghi</dc:creator>
  <cp:lastModifiedBy>spister</cp:lastModifiedBy>
  <cp:revision>3</cp:revision>
  <cp:lastPrinted>2007-01-25T23:50:00Z</cp:lastPrinted>
  <dcterms:created xsi:type="dcterms:W3CDTF">2013-02-04T18:32:00Z</dcterms:created>
  <dcterms:modified xsi:type="dcterms:W3CDTF">2013-02-04T18:59:00Z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1739638715</vt:i4>
  </property>
  <property fmtid="{D5CDD505-2E9C-101B-9397-08002B2CF9AE}" pid="3" name="_AuthorEmail">
    <vt:lpwstr>cyrus@cse.ucsc.edu</vt:lpwstr>
  </property>
  <property fmtid="{D5CDD505-2E9C-101B-9397-08002B2CF9AE}" pid="4" name="_AuthorEmailDisplayName">
    <vt:lpwstr>Cyrus Bazeghi</vt:lpwstr>
  </property>
  <property fmtid="{D5CDD505-2E9C-101B-9397-08002B2CF9AE}" pid="5" name="_EmailSubject">
    <vt:lpwstr>status report sheet</vt:lpwstr>
  </property>
  <property fmtid="{D5CDD505-2E9C-101B-9397-08002B2CF9AE}" pid="6" name="_ReviewingToolsShownOnce">
    <vt:lpwstr/>
  </property>
</Properties>
</file>