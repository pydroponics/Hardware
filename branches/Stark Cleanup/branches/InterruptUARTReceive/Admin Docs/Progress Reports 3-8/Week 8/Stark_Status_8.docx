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603" w:rsidRDefault="002C1603">
      <w:pPr>
        <w:rPr>
          <w:b/>
          <w:bCs/>
          <w:sz w:val="28"/>
        </w:rPr>
      </w:pPr>
    </w:p>
    <w:p w:rsidR="002C1603" w:rsidRDefault="00554775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 xml:space="preserve">Engineering Design II </w:t>
      </w:r>
      <w:r>
        <w:rPr>
          <w:b/>
          <w:bCs/>
          <w:sz w:val="28"/>
        </w:rPr>
        <w:br/>
        <w:t>Winter 2013</w:t>
      </w:r>
      <w:r>
        <w:rPr>
          <w:b/>
          <w:bCs/>
          <w:sz w:val="28"/>
        </w:rPr>
        <w:br/>
        <w:t>Weekly Status Report</w:t>
      </w:r>
    </w:p>
    <w:p w:rsidR="002C1603" w:rsidRDefault="002C1603">
      <w:pPr>
        <w:jc w:val="center"/>
        <w:rPr>
          <w:b/>
          <w:bCs/>
          <w:sz w:val="28"/>
        </w:rPr>
      </w:pPr>
    </w:p>
    <w:p w:rsidR="002C1603" w:rsidRDefault="002C1603">
      <w:pPr>
        <w:sectPr w:rsidR="002C1603">
          <w:pgSz w:w="12240" w:h="15840"/>
          <w:pgMar w:top="864" w:right="720" w:bottom="864" w:left="720" w:header="720" w:footer="720" w:gutter="0"/>
          <w:cols w:num="3" w:space="708"/>
          <w:docGrid w:linePitch="360"/>
        </w:sectPr>
      </w:pPr>
    </w:p>
    <w:p w:rsidR="002C1603" w:rsidRDefault="002C1603">
      <w:pPr>
        <w:jc w:val="center"/>
        <w:rPr>
          <w:b/>
          <w:bCs/>
          <w:sz w:val="28"/>
        </w:rPr>
      </w:pPr>
    </w:p>
    <w:p w:rsidR="002C1603" w:rsidRDefault="00554775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Account of work completed in previous week and the plan for following week.</w:t>
      </w:r>
    </w:p>
    <w:p w:rsidR="002C1603" w:rsidRDefault="002C1603"/>
    <w:p w:rsidR="002C1603" w:rsidRDefault="002C1603">
      <w:pPr>
        <w:sectPr w:rsidR="002C1603">
          <w:type w:val="continuous"/>
          <w:pgSz w:w="12240" w:h="15840"/>
          <w:pgMar w:top="864" w:right="720" w:bottom="864" w:left="720" w:header="720" w:footer="720" w:gutter="0"/>
          <w:cols w:space="720"/>
          <w:docGrid w:linePitch="360"/>
        </w:sectPr>
      </w:pPr>
    </w:p>
    <w:p w:rsidR="002C1603" w:rsidRDefault="002C1603"/>
    <w:p w:rsidR="002C1603" w:rsidRDefault="00554775">
      <w:r>
        <w:t>Name: Stark Pister</w:t>
      </w:r>
      <w:r>
        <w:br/>
      </w:r>
      <w:r>
        <w:br/>
        <w:t>Team: ACAMP</w:t>
      </w:r>
    </w:p>
    <w:p w:rsidR="002C1603" w:rsidRDefault="00554775">
      <w:r>
        <w:br/>
        <w:t xml:space="preserve">Date: </w:t>
      </w:r>
      <w:r w:rsidR="007E2103">
        <w:t>2/</w:t>
      </w:r>
      <w:r w:rsidR="00D730EE">
        <w:t>25</w:t>
      </w:r>
      <w:r>
        <w:t>/13</w:t>
      </w:r>
    </w:p>
    <w:p w:rsidR="002C1603" w:rsidRDefault="00554775">
      <w:pPr>
        <w:rPr>
          <w:sz w:val="20"/>
        </w:rPr>
      </w:pPr>
      <w:r>
        <w:br/>
        <w:t xml:space="preserve">Week: </w:t>
      </w:r>
      <w:r w:rsidR="00D730EE">
        <w:rPr>
          <w:sz w:val="20"/>
        </w:rPr>
        <w:t>8</w:t>
      </w:r>
    </w:p>
    <w:p w:rsidR="002C1603" w:rsidRDefault="002C1603"/>
    <w:p w:rsidR="002C1603" w:rsidRDefault="0055477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rPr>
          <w:b/>
        </w:rPr>
      </w:pPr>
      <w:r>
        <w:rPr>
          <w:b/>
        </w:rPr>
        <w:lastRenderedPageBreak/>
        <w:t xml:space="preserve">           All Tasks Complete</w:t>
      </w:r>
    </w:p>
    <w:p w:rsidR="002C1603" w:rsidRDefault="002C16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jc w:val="center"/>
        <w:rPr>
          <w:bCs/>
        </w:rPr>
      </w:pPr>
    </w:p>
    <w:p w:rsidR="002C1603" w:rsidRDefault="00D730E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firstLine="720"/>
        <w:rPr>
          <w:bCs/>
        </w:rPr>
      </w:pPr>
      <w:r>
        <w:rPr>
          <w:bCs/>
          <w:u w:val="single"/>
        </w:rPr>
        <w:t xml:space="preserve">     </w:t>
      </w:r>
      <w:r>
        <w:rPr>
          <w:bCs/>
        </w:rPr>
        <w:t xml:space="preserve"> </w:t>
      </w:r>
      <w:r w:rsidR="00554775">
        <w:rPr>
          <w:bCs/>
        </w:rPr>
        <w:t>Yes</w:t>
      </w:r>
      <w:r>
        <w:rPr>
          <w:bCs/>
        </w:rPr>
        <w:t xml:space="preserve"> </w:t>
      </w:r>
    </w:p>
    <w:p w:rsidR="002C1603" w:rsidRDefault="00D730E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firstLine="720"/>
        <w:rPr>
          <w:bCs/>
        </w:rPr>
      </w:pPr>
      <w:r>
        <w:rPr>
          <w:bCs/>
          <w:u w:val="single"/>
        </w:rPr>
        <w:t xml:space="preserve"> X </w:t>
      </w:r>
      <w:r>
        <w:rPr>
          <w:bCs/>
        </w:rPr>
        <w:t xml:space="preserve">  </w:t>
      </w:r>
      <w:r w:rsidR="00554775">
        <w:rPr>
          <w:bCs/>
        </w:rPr>
        <w:t>No</w:t>
      </w:r>
    </w:p>
    <w:p w:rsidR="002C1603" w:rsidRDefault="002C16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firstLine="720"/>
        <w:rPr>
          <w:bCs/>
        </w:rPr>
      </w:pPr>
    </w:p>
    <w:p w:rsidR="002C1603" w:rsidRDefault="00554775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ind w:firstLine="720"/>
        <w:rPr>
          <w:bCs/>
        </w:rPr>
      </w:pPr>
      <w:r>
        <w:rPr>
          <w:b/>
          <w:bCs/>
        </w:rPr>
        <w:t>Hours spent on project</w:t>
      </w:r>
      <w:r>
        <w:rPr>
          <w:bCs/>
        </w:rPr>
        <w:t xml:space="preserve"> </w:t>
      </w:r>
      <w:r>
        <w:rPr>
          <w:b/>
          <w:bCs/>
        </w:rPr>
        <w:t>=</w:t>
      </w:r>
      <w:r>
        <w:rPr>
          <w:bCs/>
        </w:rPr>
        <w:t xml:space="preserve"> </w:t>
      </w:r>
      <w:r w:rsidR="00D730EE">
        <w:rPr>
          <w:bCs/>
        </w:rPr>
        <w:t>24</w:t>
      </w:r>
    </w:p>
    <w:p w:rsidR="002C1603" w:rsidRDefault="002C160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0" w:color="000000"/>
        </w:pBdr>
        <w:rPr>
          <w:b/>
        </w:rPr>
      </w:pPr>
    </w:p>
    <w:p w:rsidR="002C1603" w:rsidRDefault="002C1603">
      <w:pPr>
        <w:sectPr w:rsidR="002C1603">
          <w:type w:val="continuous"/>
          <w:pgSz w:w="12240" w:h="15840"/>
          <w:pgMar w:top="864" w:right="720" w:bottom="864" w:left="720" w:header="720" w:footer="720" w:gutter="0"/>
          <w:cols w:num="2" w:space="720" w:equalWidth="0">
            <w:col w:w="5760" w:space="720"/>
            <w:col w:w="4320"/>
          </w:cols>
          <w:docGrid w:linePitch="360"/>
        </w:sectPr>
      </w:pPr>
    </w:p>
    <w:p w:rsidR="002C1603" w:rsidRDefault="00554775">
      <w:pPr>
        <w:pStyle w:val="BodyText"/>
        <w:rPr>
          <w:b/>
          <w:sz w:val="24"/>
        </w:rPr>
      </w:pPr>
      <w:r>
        <w:rPr>
          <w:b/>
          <w:sz w:val="24"/>
        </w:rPr>
        <w:lastRenderedPageBreak/>
        <w:t>High level, overview summary of progress during past week (very concise):</w:t>
      </w:r>
    </w:p>
    <w:p w:rsidR="002C1603" w:rsidRDefault="00554775">
      <w:pPr>
        <w:pStyle w:val="BodyText"/>
      </w:pPr>
      <w:r>
        <w:br/>
        <w:t xml:space="preserve">    </w:t>
      </w:r>
      <w:r w:rsidR="002B3B61">
        <w:t>I didn’t get the chance to spend as much time as I would have liked on the USART development this week. I had hoped to get it finished on Sunday, but it took longer than I expected just to get the basics set up.</w:t>
      </w:r>
      <w:r>
        <w:t xml:space="preserve"> </w:t>
      </w:r>
      <w:r w:rsidR="00D730EE">
        <w:t xml:space="preserve">I spent the entire weekend working on the code to set up the USART and various other functions that came up as useful. </w:t>
      </w:r>
      <w:r w:rsidR="0027694B">
        <w:t>We had a heart to heart about evaluations and agreed that everything is going smoothly, if a little slow.</w:t>
      </w:r>
    </w:p>
    <w:p w:rsidR="002C1603" w:rsidRDefault="002C1603">
      <w:pPr>
        <w:pStyle w:val="BodyText"/>
        <w:rPr>
          <w:b/>
          <w:sz w:val="24"/>
        </w:rPr>
      </w:pPr>
    </w:p>
    <w:p w:rsidR="002C1603" w:rsidRDefault="002C1603">
      <w:pPr>
        <w:pStyle w:val="BodyText"/>
        <w:rPr>
          <w:b/>
          <w:sz w:val="24"/>
        </w:rPr>
      </w:pPr>
    </w:p>
    <w:p w:rsidR="002C1603" w:rsidRDefault="00554775">
      <w:pPr>
        <w:pStyle w:val="BodyText"/>
        <w:rPr>
          <w:b/>
          <w:sz w:val="24"/>
        </w:rPr>
      </w:pPr>
      <w:r>
        <w:rPr>
          <w:b/>
          <w:sz w:val="24"/>
        </w:rPr>
        <w:t xml:space="preserve">Unfinished Tasks: </w:t>
      </w:r>
    </w:p>
    <w:p w:rsidR="00A906AD" w:rsidRDefault="00A906AD">
      <w:pPr>
        <w:pStyle w:val="BodyText"/>
        <w:rPr>
          <w:b/>
          <w:sz w:val="24"/>
        </w:rPr>
      </w:pPr>
    </w:p>
    <w:p w:rsidR="002C1603" w:rsidRDefault="00D730EE" w:rsidP="00A906AD">
      <w:pPr>
        <w:pStyle w:val="BodyText"/>
        <w:numPr>
          <w:ilvl w:val="0"/>
          <w:numId w:val="11"/>
        </w:numPr>
      </w:pPr>
      <w:r>
        <w:t>Buy TDS sensor</w:t>
      </w:r>
    </w:p>
    <w:p w:rsidR="00D730EE" w:rsidRPr="00A906AD" w:rsidRDefault="00D730EE" w:rsidP="00A906AD">
      <w:pPr>
        <w:pStyle w:val="BodyText"/>
        <w:numPr>
          <w:ilvl w:val="0"/>
          <w:numId w:val="11"/>
        </w:numPr>
      </w:pPr>
      <w:r>
        <w:t>Communicate with pH Sensor</w:t>
      </w:r>
    </w:p>
    <w:p w:rsidR="002C1603" w:rsidRDefault="002C1603">
      <w:pPr>
        <w:pStyle w:val="BodyText"/>
        <w:rPr>
          <w:sz w:val="24"/>
          <w:vertAlign w:val="subscript"/>
        </w:rPr>
      </w:pPr>
    </w:p>
    <w:p w:rsidR="002C1603" w:rsidRDefault="00554775">
      <w:pPr>
        <w:pStyle w:val="BodyText"/>
        <w:rPr>
          <w:b/>
          <w:sz w:val="24"/>
        </w:rPr>
      </w:pPr>
      <w:r>
        <w:rPr>
          <w:b/>
          <w:sz w:val="24"/>
        </w:rPr>
        <w:t>Completed Tasks:</w:t>
      </w:r>
    </w:p>
    <w:p w:rsidR="002C1603" w:rsidRDefault="002C1603">
      <w:pPr>
        <w:pStyle w:val="BodyText"/>
      </w:pPr>
    </w:p>
    <w:p w:rsidR="00A906AD" w:rsidRDefault="00D730EE" w:rsidP="007E2103">
      <w:pPr>
        <w:pStyle w:val="BodyText"/>
        <w:numPr>
          <w:ilvl w:val="0"/>
          <w:numId w:val="6"/>
        </w:numPr>
      </w:pPr>
      <w:r>
        <w:t>Pump and motor code.</w:t>
      </w:r>
    </w:p>
    <w:p w:rsidR="00D730EE" w:rsidRDefault="00D730EE" w:rsidP="007E2103">
      <w:pPr>
        <w:pStyle w:val="BodyText"/>
        <w:numPr>
          <w:ilvl w:val="0"/>
          <w:numId w:val="6"/>
        </w:numPr>
      </w:pPr>
      <w:r>
        <w:t xml:space="preserve">Set up USART capabilities. </w:t>
      </w:r>
    </w:p>
    <w:p w:rsidR="00D730EE" w:rsidRDefault="00D730EE" w:rsidP="007E2103">
      <w:pPr>
        <w:pStyle w:val="BodyText"/>
        <w:numPr>
          <w:ilvl w:val="0"/>
          <w:numId w:val="6"/>
        </w:numPr>
      </w:pPr>
      <w:r>
        <w:t>Add utility libraries for c functions.</w:t>
      </w:r>
    </w:p>
    <w:p w:rsidR="00D730EE" w:rsidRDefault="00D730EE" w:rsidP="007E2103">
      <w:pPr>
        <w:pStyle w:val="BodyText"/>
        <w:numPr>
          <w:ilvl w:val="0"/>
          <w:numId w:val="6"/>
        </w:numPr>
      </w:pPr>
      <w:r>
        <w:t>Began communication code for both pH sensor and Raspberry Pi</w:t>
      </w:r>
    </w:p>
    <w:p w:rsidR="007E2103" w:rsidRDefault="007E2103">
      <w:pPr>
        <w:pStyle w:val="BodyText"/>
      </w:pPr>
    </w:p>
    <w:p w:rsidR="007E2103" w:rsidRDefault="007E2103">
      <w:pPr>
        <w:pStyle w:val="BodyText"/>
        <w:rPr>
          <w:b/>
          <w:sz w:val="24"/>
        </w:rPr>
      </w:pPr>
    </w:p>
    <w:p w:rsidR="002C1603" w:rsidRDefault="00554775">
      <w:pPr>
        <w:pStyle w:val="BodyText"/>
        <w:rPr>
          <w:b/>
          <w:sz w:val="24"/>
        </w:rPr>
      </w:pPr>
      <w:r>
        <w:rPr>
          <w:b/>
          <w:sz w:val="24"/>
        </w:rPr>
        <w:t>To-Do List:</w:t>
      </w:r>
    </w:p>
    <w:p w:rsidR="002C1603" w:rsidRDefault="002C1603">
      <w:pPr>
        <w:pStyle w:val="BodyText"/>
        <w:rPr>
          <w:b/>
          <w:sz w:val="24"/>
        </w:rPr>
      </w:pPr>
    </w:p>
    <w:p w:rsidR="00117E74" w:rsidRDefault="002476FB" w:rsidP="00A702AE">
      <w:pPr>
        <w:pStyle w:val="BodyText"/>
        <w:numPr>
          <w:ilvl w:val="0"/>
          <w:numId w:val="10"/>
        </w:numPr>
      </w:pPr>
      <w:r>
        <w:t xml:space="preserve">Buy </w:t>
      </w:r>
      <w:r w:rsidR="00A906AD">
        <w:t>TDS sensors</w:t>
      </w:r>
    </w:p>
    <w:p w:rsidR="00A906AD" w:rsidRDefault="00A906AD" w:rsidP="00A702AE">
      <w:pPr>
        <w:pStyle w:val="BodyText"/>
        <w:numPr>
          <w:ilvl w:val="0"/>
          <w:numId w:val="10"/>
        </w:numPr>
      </w:pPr>
      <w:r>
        <w:t>Communicate with pH Sensor</w:t>
      </w:r>
      <w:r w:rsidR="00D730EE">
        <w:t xml:space="preserve"> (LED’</w:t>
      </w:r>
      <w:r w:rsidR="00F0556B">
        <w:t>s to show working connection)</w:t>
      </w:r>
    </w:p>
    <w:p w:rsidR="00D730EE" w:rsidRDefault="00D730EE" w:rsidP="00A702AE">
      <w:pPr>
        <w:pStyle w:val="BodyText"/>
        <w:numPr>
          <w:ilvl w:val="0"/>
          <w:numId w:val="10"/>
        </w:numPr>
      </w:pPr>
      <w:r>
        <w:t xml:space="preserve">Communicate with </w:t>
      </w:r>
      <w:r w:rsidR="00F0556B">
        <w:t>Raspberry Pi (display in Pi terminal)</w:t>
      </w:r>
    </w:p>
    <w:p w:rsidR="00A702AE" w:rsidRDefault="00A702AE" w:rsidP="00A702AE">
      <w:pPr>
        <w:pStyle w:val="BodyText"/>
        <w:rPr>
          <w:b/>
          <w:sz w:val="24"/>
        </w:rPr>
      </w:pPr>
    </w:p>
    <w:p w:rsidR="002C1603" w:rsidRDefault="00554775">
      <w:pPr>
        <w:pStyle w:val="BodyText"/>
        <w:rPr>
          <w:b/>
          <w:sz w:val="24"/>
        </w:rPr>
      </w:pPr>
      <w:r>
        <w:rPr>
          <w:b/>
          <w:sz w:val="24"/>
        </w:rPr>
        <w:t>Problems holding up progress:</w:t>
      </w:r>
    </w:p>
    <w:p w:rsidR="002C1603" w:rsidRDefault="002C1603"/>
    <w:p w:rsidR="00554775" w:rsidRDefault="00554775">
      <w:pPr>
        <w:sectPr w:rsidR="00554775">
          <w:type w:val="continuous"/>
          <w:pgSz w:w="12240" w:h="15840"/>
          <w:pgMar w:top="864" w:right="720" w:bottom="864" w:left="720" w:header="720" w:footer="720" w:gutter="0"/>
          <w:cols w:space="720"/>
          <w:docGrid w:linePitch="360"/>
        </w:sectPr>
      </w:pPr>
    </w:p>
    <w:p w:rsidR="00D80BDE" w:rsidRDefault="00D730EE" w:rsidP="00051B5B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Short week.</w:t>
      </w:r>
    </w:p>
    <w:p w:rsidR="00D730EE" w:rsidRDefault="00D730EE" w:rsidP="00051B5B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Still missing parts.</w:t>
      </w:r>
    </w:p>
    <w:p w:rsidR="00D730EE" w:rsidRPr="00051B5B" w:rsidRDefault="00D730EE" w:rsidP="00051B5B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Petersen midterm.</w:t>
      </w:r>
    </w:p>
    <w:sectPr w:rsidR="00D730EE" w:rsidRPr="00051B5B" w:rsidSect="002C1603">
      <w:type w:val="continuous"/>
      <w:pgSz w:w="12240" w:h="15840"/>
      <w:pgMar w:top="864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"/>
      <w:lvlJc w:val="left"/>
      <w:pPr>
        <w:tabs>
          <w:tab w:val="num" w:pos="1013"/>
        </w:tabs>
        <w:ind w:left="1013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373"/>
        </w:tabs>
        <w:ind w:left="137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33"/>
        </w:tabs>
        <w:ind w:left="1733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093"/>
        </w:tabs>
        <w:ind w:left="2093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453"/>
        </w:tabs>
        <w:ind w:left="245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13"/>
        </w:tabs>
        <w:ind w:left="2813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173"/>
        </w:tabs>
        <w:ind w:left="3173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533"/>
        </w:tabs>
        <w:ind w:left="353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93"/>
        </w:tabs>
        <w:ind w:left="3893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"/>
      <w:lvlJc w:val="left"/>
      <w:pPr>
        <w:tabs>
          <w:tab w:val="num" w:pos="1020"/>
        </w:tabs>
        <w:ind w:left="10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380"/>
        </w:tabs>
        <w:ind w:left="13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40"/>
        </w:tabs>
        <w:ind w:left="17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2100"/>
        </w:tabs>
        <w:ind w:left="21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460"/>
        </w:tabs>
        <w:ind w:left="24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20"/>
        </w:tabs>
        <w:ind w:left="28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3180"/>
        </w:tabs>
        <w:ind w:left="31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540"/>
        </w:tabs>
        <w:ind w:left="35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00"/>
        </w:tabs>
        <w:ind w:left="39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01721841"/>
    <w:multiLevelType w:val="hybridMultilevel"/>
    <w:tmpl w:val="6EDA3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C1944"/>
    <w:multiLevelType w:val="hybridMultilevel"/>
    <w:tmpl w:val="D6B43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2C51C7"/>
    <w:multiLevelType w:val="hybridMultilevel"/>
    <w:tmpl w:val="1CF08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8669F2"/>
    <w:multiLevelType w:val="hybridMultilevel"/>
    <w:tmpl w:val="504E4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EA3539"/>
    <w:multiLevelType w:val="hybridMultilevel"/>
    <w:tmpl w:val="012AD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B14470"/>
    <w:multiLevelType w:val="hybridMultilevel"/>
    <w:tmpl w:val="A0603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11123C"/>
    <w:multiLevelType w:val="hybridMultilevel"/>
    <w:tmpl w:val="9676B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1"/>
  </w:num>
  <w:num w:numId="7">
    <w:abstractNumId w:val="7"/>
  </w:num>
  <w:num w:numId="8">
    <w:abstractNumId w:val="10"/>
  </w:num>
  <w:num w:numId="9">
    <w:abstractNumId w:val="5"/>
  </w:num>
  <w:num w:numId="10">
    <w:abstractNumId w:val="6"/>
  </w:num>
  <w:num w:numId="11">
    <w:abstractNumId w:val="9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B56F7F"/>
    <w:rsid w:val="00051B5B"/>
    <w:rsid w:val="000E0BB4"/>
    <w:rsid w:val="000F4DBB"/>
    <w:rsid w:val="00117E74"/>
    <w:rsid w:val="002476FB"/>
    <w:rsid w:val="0027694B"/>
    <w:rsid w:val="002B3B61"/>
    <w:rsid w:val="002C1603"/>
    <w:rsid w:val="00300144"/>
    <w:rsid w:val="00342DAF"/>
    <w:rsid w:val="004A13F7"/>
    <w:rsid w:val="00554775"/>
    <w:rsid w:val="00593C9B"/>
    <w:rsid w:val="006014C7"/>
    <w:rsid w:val="00657FBF"/>
    <w:rsid w:val="0070782E"/>
    <w:rsid w:val="007E2103"/>
    <w:rsid w:val="008130A9"/>
    <w:rsid w:val="008677E9"/>
    <w:rsid w:val="008700A9"/>
    <w:rsid w:val="00A702AE"/>
    <w:rsid w:val="00A906AD"/>
    <w:rsid w:val="00B12834"/>
    <w:rsid w:val="00B56F7F"/>
    <w:rsid w:val="00B73BD5"/>
    <w:rsid w:val="00C379BA"/>
    <w:rsid w:val="00C55F4C"/>
    <w:rsid w:val="00C7126F"/>
    <w:rsid w:val="00D50307"/>
    <w:rsid w:val="00D730EE"/>
    <w:rsid w:val="00D80BDE"/>
    <w:rsid w:val="00DB2B9F"/>
    <w:rsid w:val="00E67AB6"/>
    <w:rsid w:val="00EA06C1"/>
    <w:rsid w:val="00F0556B"/>
    <w:rsid w:val="00F15682"/>
    <w:rsid w:val="00FC72BA"/>
    <w:rsid w:val="00FE3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603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sid w:val="002C1603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2C1603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rsid w:val="002C1603"/>
    <w:rPr>
      <w:sz w:val="20"/>
      <w:szCs w:val="20"/>
    </w:rPr>
  </w:style>
  <w:style w:type="paragraph" w:styleId="List">
    <w:name w:val="List"/>
    <w:basedOn w:val="BodyText"/>
    <w:rsid w:val="002C1603"/>
  </w:style>
  <w:style w:type="paragraph" w:styleId="Caption">
    <w:name w:val="caption"/>
    <w:basedOn w:val="Normal"/>
    <w:qFormat/>
    <w:rsid w:val="002C160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2C1603"/>
    <w:pPr>
      <w:suppressLineNumbers/>
    </w:pPr>
  </w:style>
  <w:style w:type="paragraph" w:styleId="ListParagraph">
    <w:name w:val="List Paragraph"/>
    <w:basedOn w:val="Normal"/>
    <w:uiPriority w:val="34"/>
    <w:qFormat/>
    <w:rsid w:val="007E21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A6FBB-E3E8-4C0B-BB02-E84DA4417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Cyrus Bazeghi</dc:creator>
  <cp:lastModifiedBy>spister</cp:lastModifiedBy>
  <cp:revision>4</cp:revision>
  <cp:lastPrinted>2007-01-25T23:50:00Z</cp:lastPrinted>
  <dcterms:created xsi:type="dcterms:W3CDTF">2013-02-25T20:55:00Z</dcterms:created>
  <dcterms:modified xsi:type="dcterms:W3CDTF">2013-02-25T21:02:00Z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1739638715</vt:i4>
  </property>
  <property fmtid="{D5CDD505-2E9C-101B-9397-08002B2CF9AE}" pid="3" name="_AuthorEmail">
    <vt:lpwstr>cyrus@cse.ucsc.edu</vt:lpwstr>
  </property>
  <property fmtid="{D5CDD505-2E9C-101B-9397-08002B2CF9AE}" pid="4" name="_AuthorEmailDisplayName">
    <vt:lpwstr>Cyrus Bazeghi</vt:lpwstr>
  </property>
  <property fmtid="{D5CDD505-2E9C-101B-9397-08002B2CF9AE}" pid="5" name="_EmailSubject">
    <vt:lpwstr>status report sheet</vt:lpwstr>
  </property>
  <property fmtid="{D5CDD505-2E9C-101B-9397-08002B2CF9AE}" pid="6" name="_ReviewingToolsShownOnce">
    <vt:lpwstr/>
  </property>
</Properties>
</file>