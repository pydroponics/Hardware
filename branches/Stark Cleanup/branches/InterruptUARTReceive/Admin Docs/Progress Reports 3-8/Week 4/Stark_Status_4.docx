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3" w:rsidRDefault="002C1603">
      <w:pPr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2C1603">
      <w:pPr>
        <w:sectPr w:rsidR="002C1603">
          <w:pgSz w:w="12240" w:h="15840"/>
          <w:pgMar w:top="864" w:right="720" w:bottom="864" w:left="720" w:header="720" w:footer="720" w:gutter="0"/>
          <w:cols w:num="3" w:space="708"/>
          <w:docGrid w:linePitch="360"/>
        </w:sectPr>
      </w:pP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2C1603" w:rsidRDefault="002C1603"/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2C1603" w:rsidRDefault="002C1603"/>
    <w:p w:rsidR="002C1603" w:rsidRDefault="00554775">
      <w:r>
        <w:t xml:space="preserve">Name: Stark </w:t>
      </w:r>
      <w:proofErr w:type="spellStart"/>
      <w:r>
        <w:t>Pister</w:t>
      </w:r>
      <w:proofErr w:type="spellEnd"/>
      <w:r>
        <w:br/>
      </w:r>
      <w:r>
        <w:br/>
        <w:t>Team: ACAMP</w:t>
      </w:r>
    </w:p>
    <w:p w:rsidR="002C1603" w:rsidRDefault="00554775">
      <w:r>
        <w:br/>
        <w:t>Date: 1/2</w:t>
      </w:r>
      <w:r w:rsidR="00B56F7F">
        <w:t>7</w:t>
      </w:r>
      <w:r>
        <w:t>/13</w:t>
      </w:r>
    </w:p>
    <w:p w:rsidR="002C1603" w:rsidRDefault="00554775">
      <w:pPr>
        <w:rPr>
          <w:sz w:val="20"/>
        </w:rPr>
      </w:pPr>
      <w:r>
        <w:br/>
        <w:t xml:space="preserve">Week: </w:t>
      </w:r>
      <w:r w:rsidR="00B56F7F">
        <w:rPr>
          <w:sz w:val="20"/>
        </w:rPr>
        <w:t>4</w:t>
      </w:r>
    </w:p>
    <w:p w:rsidR="002C1603" w:rsidRDefault="002C1603"/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bCs/>
        </w:rPr>
      </w:pPr>
    </w:p>
    <w:p w:rsidR="002C1603" w:rsidRDefault="00B56F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X </w:t>
      </w:r>
      <w:r w:rsidR="00554775">
        <w:rPr>
          <w:bCs/>
        </w:rPr>
        <w:t xml:space="preserve"> Yes</w:t>
      </w: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</w:t>
      </w:r>
      <w:r w:rsidR="00B56F7F">
        <w:rPr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 w:rsidR="00B56F7F">
        <w:rPr>
          <w:bCs/>
          <w:u w:val="single"/>
        </w:rPr>
        <w:t xml:space="preserve"> </w:t>
      </w:r>
      <w:r>
        <w:rPr>
          <w:bCs/>
        </w:rPr>
        <w:t xml:space="preserve"> </w:t>
      </w:r>
      <w:r w:rsidR="00B56F7F">
        <w:rPr>
          <w:bCs/>
        </w:rPr>
        <w:t xml:space="preserve"> </w:t>
      </w:r>
      <w:r>
        <w:rPr>
          <w:bCs/>
        </w:rPr>
        <w:t>No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/>
          <w:bCs/>
        </w:rPr>
        <w:t>Hours spent on project</w:t>
      </w:r>
      <w:r>
        <w:rPr>
          <w:bCs/>
        </w:rPr>
        <w:t xml:space="preserve"> </w:t>
      </w:r>
      <w:r>
        <w:rPr>
          <w:b/>
          <w:bCs/>
        </w:rPr>
        <w:t>=</w:t>
      </w:r>
      <w:r>
        <w:rPr>
          <w:bCs/>
        </w:rPr>
        <w:t xml:space="preserve"> </w:t>
      </w:r>
      <w:r w:rsidR="00B56F7F">
        <w:rPr>
          <w:bCs/>
        </w:rPr>
        <w:t>~2</w:t>
      </w:r>
      <w:r w:rsidR="000F4DBB">
        <w:rPr>
          <w:bCs/>
        </w:rPr>
        <w:t>0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</w:p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progress during past week (very concise):</w:t>
      </w:r>
    </w:p>
    <w:p w:rsidR="002C1603" w:rsidRDefault="00554775">
      <w:pPr>
        <w:pStyle w:val="BodyText"/>
      </w:pPr>
      <w:r>
        <w:br/>
        <w:t xml:space="preserve">     </w:t>
      </w:r>
      <w:r w:rsidR="00B56F7F">
        <w:t>This week I was able to spend more time doing research. We gave the presentation to Oakes and selected a micro and some pr</w:t>
      </w:r>
      <w:r w:rsidR="00E67AB6">
        <w:t xml:space="preserve">eliminary parts. </w:t>
      </w:r>
      <w:proofErr w:type="gramStart"/>
      <w:r w:rsidR="00E67AB6">
        <w:t>Acquired the first R</w:t>
      </w:r>
      <w:r w:rsidR="00B56F7F">
        <w:t>as</w:t>
      </w:r>
      <w:r w:rsidR="00E67AB6">
        <w:t>p</w:t>
      </w:r>
      <w:r w:rsidR="00B56F7F">
        <w:t>berry pi.</w:t>
      </w:r>
      <w:proofErr w:type="gramEnd"/>
      <w:r>
        <w:t xml:space="preserve"> 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 xml:space="preserve">Unfinished Tasks: </w:t>
      </w:r>
    </w:p>
    <w:p w:rsidR="002C1603" w:rsidRDefault="002C1603">
      <w:pPr>
        <w:pStyle w:val="BodyText"/>
      </w:pPr>
    </w:p>
    <w:p w:rsidR="002C1603" w:rsidRDefault="002C1603">
      <w:pPr>
        <w:pStyle w:val="BodyText"/>
        <w:rPr>
          <w:sz w:val="24"/>
          <w:vertAlign w:val="subscript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Completed Tasks:</w:t>
      </w:r>
    </w:p>
    <w:p w:rsidR="002C1603" w:rsidRDefault="002C1603">
      <w:pPr>
        <w:pStyle w:val="BodyText"/>
      </w:pPr>
    </w:p>
    <w:p w:rsidR="00B56F7F" w:rsidRDefault="00B56F7F" w:rsidP="00B56F7F">
      <w:pPr>
        <w:pStyle w:val="BodyText"/>
        <w:numPr>
          <w:ilvl w:val="0"/>
          <w:numId w:val="3"/>
        </w:numPr>
      </w:pPr>
      <w:r>
        <w:t xml:space="preserve">Present to </w:t>
      </w:r>
      <w:r w:rsidR="0070782E">
        <w:t>C8</w:t>
      </w:r>
      <w:r>
        <w:t xml:space="preserve"> College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Begin ordering parts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Select microcontroller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Begin design of solution release system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Spend more hours researching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B56F7F" w:rsidRDefault="00B56F7F">
      <w:pPr>
        <w:pStyle w:val="BodyText"/>
        <w:rPr>
          <w:b/>
          <w:sz w:val="24"/>
        </w:rPr>
      </w:pPr>
    </w:p>
    <w:p w:rsidR="00B56F7F" w:rsidRDefault="00B56F7F" w:rsidP="00B56F7F">
      <w:pPr>
        <w:pStyle w:val="BodyText"/>
        <w:numPr>
          <w:ilvl w:val="0"/>
          <w:numId w:val="3"/>
        </w:numPr>
      </w:pPr>
      <w:r>
        <w:t>Spend more hours researching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Focus research into electronically controlled valves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>Discuss TDS sensors with Petersen</w:t>
      </w:r>
    </w:p>
    <w:p w:rsidR="00B56F7F" w:rsidRDefault="00B56F7F" w:rsidP="00B56F7F">
      <w:pPr>
        <w:pStyle w:val="BodyText"/>
        <w:numPr>
          <w:ilvl w:val="0"/>
          <w:numId w:val="3"/>
        </w:numPr>
      </w:pPr>
      <w:r>
        <w:t xml:space="preserve">Select an </w:t>
      </w:r>
      <w:r w:rsidR="00F15682">
        <w:t>appropriate</w:t>
      </w:r>
      <w:r>
        <w:t xml:space="preserve"> TDS sensor that can communicate with the micro</w:t>
      </w:r>
    </w:p>
    <w:p w:rsidR="0070782E" w:rsidRDefault="0070782E" w:rsidP="00B56F7F">
      <w:pPr>
        <w:pStyle w:val="BodyText"/>
        <w:numPr>
          <w:ilvl w:val="0"/>
          <w:numId w:val="3"/>
        </w:numPr>
      </w:pPr>
      <w:r>
        <w:t>Systolic pumps research/ Drip feeders?</w:t>
      </w:r>
    </w:p>
    <w:p w:rsidR="008130A9" w:rsidRDefault="008130A9" w:rsidP="00B56F7F">
      <w:pPr>
        <w:pStyle w:val="BodyText"/>
        <w:numPr>
          <w:ilvl w:val="0"/>
          <w:numId w:val="3"/>
        </w:numPr>
      </w:pPr>
      <w:proofErr w:type="spellStart"/>
      <w:r>
        <w:t>Pseudocode</w:t>
      </w:r>
      <w:proofErr w:type="spellEnd"/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Problems holding up progress:</w:t>
      </w:r>
    </w:p>
    <w:p w:rsidR="002C1603" w:rsidRDefault="002C1603">
      <w:pPr>
        <w:pStyle w:val="BodyText"/>
      </w:pPr>
    </w:p>
    <w:p w:rsidR="002C1603" w:rsidRDefault="002C1603"/>
    <w:p w:rsidR="002C1603" w:rsidRDefault="002C1603"/>
    <w:p w:rsidR="00554775" w:rsidRDefault="00554775">
      <w:pPr>
        <w:sectPr w:rsidR="00554775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D80BDE" w:rsidRDefault="00D80BDE"/>
    <w:sectPr w:rsidR="00D80BDE" w:rsidSect="002C160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1013"/>
        </w:tabs>
        <w:ind w:left="1013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093"/>
        </w:tabs>
        <w:ind w:left="209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73"/>
        </w:tabs>
        <w:ind w:left="317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0"/>
        </w:tabs>
        <w:ind w:left="10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0"/>
        </w:tabs>
        <w:ind w:left="21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0"/>
        </w:tabs>
        <w:ind w:left="31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56F7F"/>
    <w:rsid w:val="000E0BB4"/>
    <w:rsid w:val="000F4DBB"/>
    <w:rsid w:val="002C1603"/>
    <w:rsid w:val="00300144"/>
    <w:rsid w:val="00554775"/>
    <w:rsid w:val="00593C9B"/>
    <w:rsid w:val="0070782E"/>
    <w:rsid w:val="008130A9"/>
    <w:rsid w:val="008700A9"/>
    <w:rsid w:val="00B12834"/>
    <w:rsid w:val="00B56F7F"/>
    <w:rsid w:val="00D80BDE"/>
    <w:rsid w:val="00E67AB6"/>
    <w:rsid w:val="00F15682"/>
    <w:rsid w:val="00FC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C160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C160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C1603"/>
    <w:rPr>
      <w:sz w:val="20"/>
      <w:szCs w:val="20"/>
    </w:rPr>
  </w:style>
  <w:style w:type="paragraph" w:styleId="List">
    <w:name w:val="List"/>
    <w:basedOn w:val="BodyText"/>
    <w:rsid w:val="002C1603"/>
  </w:style>
  <w:style w:type="paragraph" w:styleId="Caption">
    <w:name w:val="caption"/>
    <w:basedOn w:val="Normal"/>
    <w:qFormat/>
    <w:rsid w:val="002C1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16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6FBB-E3E8-4C0B-BB02-E84DA4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spister</cp:lastModifiedBy>
  <cp:revision>7</cp:revision>
  <cp:lastPrinted>2007-01-25T23:50:00Z</cp:lastPrinted>
  <dcterms:created xsi:type="dcterms:W3CDTF">2013-01-28T05:04:00Z</dcterms:created>
  <dcterms:modified xsi:type="dcterms:W3CDTF">2013-01-28T06:06:00Z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AuthorEmail">
    <vt:lpwstr>cyrus@cse.ucsc.edu</vt:lpwstr>
  </property>
  <property fmtid="{D5CDD505-2E9C-101B-9397-08002B2CF9AE}" pid="4" name="_AuthorEmailDisplayName">
    <vt:lpwstr>Cyrus Bazeghi</vt:lpwstr>
  </property>
  <property fmtid="{D5CDD505-2E9C-101B-9397-08002B2CF9AE}" pid="5" name="_EmailSubject">
    <vt:lpwstr>status report sheet</vt:lpwstr>
  </property>
  <property fmtid="{D5CDD505-2E9C-101B-9397-08002B2CF9AE}" pid="6" name="_ReviewingToolsShownOnce">
    <vt:lpwstr/>
  </property>
</Properties>
</file>