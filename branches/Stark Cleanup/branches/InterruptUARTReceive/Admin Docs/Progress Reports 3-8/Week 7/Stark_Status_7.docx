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03" w:rsidRDefault="002C1603">
      <w:pPr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2C1603">
      <w:pPr>
        <w:sectPr w:rsidR="002C1603">
          <w:pgSz w:w="12240" w:h="15840"/>
          <w:pgMar w:top="864" w:right="720" w:bottom="864" w:left="720" w:header="720" w:footer="720" w:gutter="0"/>
          <w:cols w:num="3" w:space="708"/>
          <w:docGrid w:linePitch="360"/>
        </w:sectPr>
      </w:pP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2C1603" w:rsidRDefault="002C1603"/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2C1603" w:rsidRDefault="002C1603"/>
    <w:p w:rsidR="002C1603" w:rsidRDefault="00554775">
      <w:r>
        <w:t xml:space="preserve">Name: Stark </w:t>
      </w:r>
      <w:proofErr w:type="spellStart"/>
      <w:r>
        <w:t>Pister</w:t>
      </w:r>
      <w:proofErr w:type="spellEnd"/>
      <w:r>
        <w:br/>
      </w:r>
      <w:r>
        <w:br/>
        <w:t>Team: ACAMP</w:t>
      </w:r>
    </w:p>
    <w:p w:rsidR="002C1603" w:rsidRDefault="00554775">
      <w:r>
        <w:br/>
        <w:t xml:space="preserve">Date: </w:t>
      </w:r>
      <w:r w:rsidR="007E2103">
        <w:t>2/</w:t>
      </w:r>
      <w:r w:rsidR="00DB2B9F">
        <w:t>1</w:t>
      </w:r>
      <w:r w:rsidR="00A906AD">
        <w:t>8</w:t>
      </w:r>
      <w:r>
        <w:t>/13</w:t>
      </w:r>
    </w:p>
    <w:p w:rsidR="002C1603" w:rsidRDefault="00554775">
      <w:pPr>
        <w:rPr>
          <w:sz w:val="20"/>
        </w:rPr>
      </w:pPr>
      <w:r>
        <w:br/>
        <w:t xml:space="preserve">Week: </w:t>
      </w:r>
      <w:r w:rsidR="00A906AD">
        <w:rPr>
          <w:sz w:val="20"/>
        </w:rPr>
        <w:t>7</w:t>
      </w:r>
    </w:p>
    <w:p w:rsidR="002C1603" w:rsidRDefault="002C1603"/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bCs/>
        </w:rPr>
      </w:pPr>
    </w:p>
    <w:p w:rsidR="002C1603" w:rsidRDefault="00117E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X </w:t>
      </w:r>
      <w:r>
        <w:rPr>
          <w:bCs/>
        </w:rPr>
        <w:t xml:space="preserve">  </w:t>
      </w:r>
      <w:r w:rsidR="00554775">
        <w:rPr>
          <w:bCs/>
        </w:rPr>
        <w:t>Yes</w:t>
      </w:r>
    </w:p>
    <w:p w:rsidR="002C1603" w:rsidRDefault="00117E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    </w:t>
      </w:r>
      <w:r>
        <w:rPr>
          <w:bCs/>
        </w:rPr>
        <w:t xml:space="preserve">  </w:t>
      </w:r>
      <w:r w:rsidR="00554775">
        <w:rPr>
          <w:bCs/>
        </w:rPr>
        <w:t>No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</w:p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/>
          <w:bCs/>
        </w:rPr>
        <w:t>Hours spent on project</w:t>
      </w:r>
      <w:r>
        <w:rPr>
          <w:bCs/>
        </w:rPr>
        <w:t xml:space="preserve"> </w:t>
      </w:r>
      <w:r>
        <w:rPr>
          <w:b/>
          <w:bCs/>
        </w:rPr>
        <w:t>=</w:t>
      </w:r>
      <w:r>
        <w:rPr>
          <w:bCs/>
        </w:rPr>
        <w:t xml:space="preserve"> </w:t>
      </w:r>
      <w:r w:rsidR="00EA06C1">
        <w:rPr>
          <w:bCs/>
        </w:rPr>
        <w:t>32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</w:p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progress during past week (very concise):</w:t>
      </w:r>
    </w:p>
    <w:p w:rsidR="002C1603" w:rsidRDefault="00554775">
      <w:pPr>
        <w:pStyle w:val="BodyText"/>
      </w:pPr>
      <w:r>
        <w:br/>
        <w:t xml:space="preserve">     </w:t>
      </w:r>
      <w:r w:rsidR="00EA06C1">
        <w:t xml:space="preserve">This week I really felt productive getting some code working, documented and clean. </w:t>
      </w:r>
      <w:r w:rsidR="008677E9">
        <w:t>I have been slowly cleaning up existing code, making it more modular and setting up systems to be interconnected. We got motors running both directions and the pump set up with a configurable timer and switch. We ordered pH sensor and will work on UART communication this coming week.</w:t>
      </w:r>
    </w:p>
    <w:p w:rsidR="002C1603" w:rsidRDefault="002C1603">
      <w:pPr>
        <w:pStyle w:val="BodyText"/>
        <w:rPr>
          <w:b/>
          <w:sz w:val="24"/>
        </w:rPr>
      </w:pPr>
    </w:p>
    <w:p w:rsidR="002C1603" w:rsidRDefault="002C16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 xml:space="preserve">Unfinished Tasks: </w:t>
      </w:r>
    </w:p>
    <w:p w:rsidR="00A906AD" w:rsidRDefault="00A906AD">
      <w:pPr>
        <w:pStyle w:val="BodyText"/>
        <w:rPr>
          <w:b/>
          <w:sz w:val="24"/>
        </w:rPr>
      </w:pPr>
    </w:p>
    <w:p w:rsidR="002C1603" w:rsidRPr="00A906AD" w:rsidRDefault="002C1603" w:rsidP="00A906AD">
      <w:pPr>
        <w:pStyle w:val="BodyText"/>
        <w:numPr>
          <w:ilvl w:val="0"/>
          <w:numId w:val="11"/>
        </w:numPr>
      </w:pPr>
    </w:p>
    <w:p w:rsidR="002C1603" w:rsidRDefault="002C1603">
      <w:pPr>
        <w:pStyle w:val="BodyText"/>
        <w:rPr>
          <w:sz w:val="24"/>
          <w:vertAlign w:val="subscript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Completed Tasks:</w:t>
      </w:r>
    </w:p>
    <w:p w:rsidR="002C1603" w:rsidRDefault="002C1603">
      <w:pPr>
        <w:pStyle w:val="BodyText"/>
      </w:pPr>
    </w:p>
    <w:p w:rsidR="00117E74" w:rsidRDefault="00A906AD" w:rsidP="007E2103">
      <w:pPr>
        <w:pStyle w:val="BodyText"/>
        <w:numPr>
          <w:ilvl w:val="0"/>
          <w:numId w:val="6"/>
        </w:numPr>
      </w:pPr>
      <w:r>
        <w:t>Power system planned</w:t>
      </w:r>
    </w:p>
    <w:p w:rsidR="00A906AD" w:rsidRDefault="00A906AD" w:rsidP="007E2103">
      <w:pPr>
        <w:pStyle w:val="BodyText"/>
        <w:numPr>
          <w:ilvl w:val="0"/>
          <w:numId w:val="6"/>
        </w:numPr>
      </w:pPr>
      <w:r>
        <w:t>Timer code modularized and implemented</w:t>
      </w:r>
    </w:p>
    <w:p w:rsidR="00A906AD" w:rsidRDefault="00A906AD" w:rsidP="007E2103">
      <w:pPr>
        <w:pStyle w:val="BodyText"/>
        <w:numPr>
          <w:ilvl w:val="0"/>
          <w:numId w:val="6"/>
        </w:numPr>
      </w:pPr>
      <w:r>
        <w:t>Motor working both directions</w:t>
      </w:r>
    </w:p>
    <w:p w:rsidR="00A906AD" w:rsidRDefault="00EA06C1" w:rsidP="007E2103">
      <w:pPr>
        <w:pStyle w:val="BodyText"/>
        <w:numPr>
          <w:ilvl w:val="0"/>
          <w:numId w:val="6"/>
        </w:numPr>
      </w:pPr>
      <w:r>
        <w:t>Pump working with new timer code</w:t>
      </w:r>
    </w:p>
    <w:p w:rsidR="007E2103" w:rsidRDefault="007E2103">
      <w:pPr>
        <w:pStyle w:val="BodyText"/>
      </w:pPr>
    </w:p>
    <w:p w:rsidR="007E2103" w:rsidRDefault="007E21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2C1603" w:rsidRDefault="002C1603">
      <w:pPr>
        <w:pStyle w:val="BodyText"/>
        <w:rPr>
          <w:b/>
          <w:sz w:val="24"/>
        </w:rPr>
      </w:pPr>
    </w:p>
    <w:p w:rsidR="00117E74" w:rsidRDefault="002476FB" w:rsidP="00A702AE">
      <w:pPr>
        <w:pStyle w:val="BodyText"/>
        <w:numPr>
          <w:ilvl w:val="0"/>
          <w:numId w:val="10"/>
        </w:numPr>
      </w:pPr>
      <w:r>
        <w:t xml:space="preserve">Buy </w:t>
      </w:r>
      <w:r w:rsidR="00A906AD">
        <w:t>TDS sensors</w:t>
      </w:r>
    </w:p>
    <w:p w:rsidR="00A906AD" w:rsidRDefault="00A906AD" w:rsidP="00A702AE">
      <w:pPr>
        <w:pStyle w:val="BodyText"/>
        <w:numPr>
          <w:ilvl w:val="0"/>
          <w:numId w:val="10"/>
        </w:numPr>
      </w:pPr>
      <w:r>
        <w:t>Communicate with pH Sensor</w:t>
      </w:r>
    </w:p>
    <w:p w:rsidR="00A906AD" w:rsidRDefault="00EA06C1" w:rsidP="00A702AE">
      <w:pPr>
        <w:pStyle w:val="BodyText"/>
        <w:numPr>
          <w:ilvl w:val="0"/>
          <w:numId w:val="10"/>
        </w:numPr>
      </w:pPr>
      <w:r>
        <w:t>Develop code to work for PI</w:t>
      </w:r>
    </w:p>
    <w:p w:rsidR="00EA06C1" w:rsidRDefault="00EA06C1" w:rsidP="00A702AE">
      <w:pPr>
        <w:pStyle w:val="BodyText"/>
        <w:numPr>
          <w:ilvl w:val="0"/>
          <w:numId w:val="10"/>
        </w:numPr>
      </w:pPr>
      <w:r>
        <w:t>Modularize pump code and motor code</w:t>
      </w:r>
    </w:p>
    <w:p w:rsidR="00A702AE" w:rsidRDefault="00A702AE" w:rsidP="00A702AE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Problems holding up progress:</w:t>
      </w:r>
    </w:p>
    <w:p w:rsidR="002C1603" w:rsidRDefault="002C1603"/>
    <w:p w:rsidR="00554775" w:rsidRDefault="00554775">
      <w:pPr>
        <w:sectPr w:rsidR="00554775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D80BDE" w:rsidRPr="00051B5B" w:rsidRDefault="00051B5B" w:rsidP="00051B5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51B5B">
        <w:rPr>
          <w:sz w:val="20"/>
          <w:szCs w:val="20"/>
        </w:rPr>
        <w:lastRenderedPageBreak/>
        <w:t>Still lacking sensors and actuators</w:t>
      </w:r>
    </w:p>
    <w:sectPr w:rsidR="00D80BDE" w:rsidRPr="00051B5B" w:rsidSect="002C160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1013"/>
        </w:tabs>
        <w:ind w:left="1013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093"/>
        </w:tabs>
        <w:ind w:left="2093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73"/>
        </w:tabs>
        <w:ind w:left="3173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1020"/>
        </w:tabs>
        <w:ind w:left="10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00"/>
        </w:tabs>
        <w:ind w:left="21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80"/>
        </w:tabs>
        <w:ind w:left="31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721841"/>
    <w:multiLevelType w:val="hybridMultilevel"/>
    <w:tmpl w:val="6EDA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C1944"/>
    <w:multiLevelType w:val="hybridMultilevel"/>
    <w:tmpl w:val="D6B4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C51C7"/>
    <w:multiLevelType w:val="hybridMultilevel"/>
    <w:tmpl w:val="1CF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669F2"/>
    <w:multiLevelType w:val="hybridMultilevel"/>
    <w:tmpl w:val="504E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A3539"/>
    <w:multiLevelType w:val="hybridMultilevel"/>
    <w:tmpl w:val="012A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B14470"/>
    <w:multiLevelType w:val="hybridMultilevel"/>
    <w:tmpl w:val="A060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1123C"/>
    <w:multiLevelType w:val="hybridMultilevel"/>
    <w:tmpl w:val="9676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B56F7F"/>
    <w:rsid w:val="00051B5B"/>
    <w:rsid w:val="000E0BB4"/>
    <w:rsid w:val="000F4DBB"/>
    <w:rsid w:val="00117E74"/>
    <w:rsid w:val="002476FB"/>
    <w:rsid w:val="002C1603"/>
    <w:rsid w:val="00300144"/>
    <w:rsid w:val="00342DAF"/>
    <w:rsid w:val="004A13F7"/>
    <w:rsid w:val="00554775"/>
    <w:rsid w:val="00593C9B"/>
    <w:rsid w:val="006014C7"/>
    <w:rsid w:val="0070782E"/>
    <w:rsid w:val="007E2103"/>
    <w:rsid w:val="008130A9"/>
    <w:rsid w:val="008677E9"/>
    <w:rsid w:val="008700A9"/>
    <w:rsid w:val="00A702AE"/>
    <w:rsid w:val="00A906AD"/>
    <w:rsid w:val="00B12834"/>
    <w:rsid w:val="00B56F7F"/>
    <w:rsid w:val="00B73BD5"/>
    <w:rsid w:val="00C379BA"/>
    <w:rsid w:val="00C55F4C"/>
    <w:rsid w:val="00C7126F"/>
    <w:rsid w:val="00D50307"/>
    <w:rsid w:val="00D80BDE"/>
    <w:rsid w:val="00DB2B9F"/>
    <w:rsid w:val="00E67AB6"/>
    <w:rsid w:val="00EA06C1"/>
    <w:rsid w:val="00F15682"/>
    <w:rsid w:val="00FC72BA"/>
    <w:rsid w:val="00FE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0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C160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C160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2C1603"/>
    <w:rPr>
      <w:sz w:val="20"/>
      <w:szCs w:val="20"/>
    </w:rPr>
  </w:style>
  <w:style w:type="paragraph" w:styleId="List">
    <w:name w:val="List"/>
    <w:basedOn w:val="BodyText"/>
    <w:rsid w:val="002C1603"/>
  </w:style>
  <w:style w:type="paragraph" w:styleId="Caption">
    <w:name w:val="caption"/>
    <w:basedOn w:val="Normal"/>
    <w:qFormat/>
    <w:rsid w:val="002C16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C1603"/>
    <w:pPr>
      <w:suppressLineNumbers/>
    </w:pPr>
  </w:style>
  <w:style w:type="paragraph" w:styleId="ListParagraph">
    <w:name w:val="List Paragraph"/>
    <w:basedOn w:val="Normal"/>
    <w:uiPriority w:val="34"/>
    <w:qFormat/>
    <w:rsid w:val="007E2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6FBB-E3E8-4C0B-BB02-E84DA441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spister</cp:lastModifiedBy>
  <cp:revision>4</cp:revision>
  <cp:lastPrinted>2007-01-25T23:50:00Z</cp:lastPrinted>
  <dcterms:created xsi:type="dcterms:W3CDTF">2013-02-20T04:34:00Z</dcterms:created>
  <dcterms:modified xsi:type="dcterms:W3CDTF">2013-02-20T17:44:00Z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AuthorEmail">
    <vt:lpwstr>cyrus@cse.ucsc.edu</vt:lpwstr>
  </property>
  <property fmtid="{D5CDD505-2E9C-101B-9397-08002B2CF9AE}" pid="4" name="_AuthorEmailDisplayName">
    <vt:lpwstr>Cyrus Bazeghi</vt:lpwstr>
  </property>
  <property fmtid="{D5CDD505-2E9C-101B-9397-08002B2CF9AE}" pid="5" name="_EmailSubject">
    <vt:lpwstr>status report sheet</vt:lpwstr>
  </property>
  <property fmtid="{D5CDD505-2E9C-101B-9397-08002B2CF9AE}" pid="6" name="_ReviewingToolsShownOnce">
    <vt:lpwstr/>
  </property>
</Properties>
</file>