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603" w:rsidRDefault="002C1603">
      <w:pPr>
        <w:rPr>
          <w:b/>
          <w:bCs/>
          <w:sz w:val="28"/>
        </w:rPr>
      </w:pPr>
    </w:p>
    <w:p w:rsidR="002C1603" w:rsidRDefault="00554775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 xml:space="preserve">Engineering Design II </w:t>
      </w:r>
      <w:r>
        <w:rPr>
          <w:b/>
          <w:bCs/>
          <w:sz w:val="28"/>
        </w:rPr>
        <w:br/>
        <w:t>Winter 2013</w:t>
      </w:r>
      <w:r>
        <w:rPr>
          <w:b/>
          <w:bCs/>
          <w:sz w:val="28"/>
        </w:rPr>
        <w:br/>
        <w:t>Weekly Status Report</w:t>
      </w:r>
    </w:p>
    <w:p w:rsidR="002C1603" w:rsidRDefault="002C1603">
      <w:pPr>
        <w:jc w:val="center"/>
        <w:rPr>
          <w:b/>
          <w:bCs/>
          <w:sz w:val="28"/>
        </w:rPr>
      </w:pPr>
    </w:p>
    <w:p w:rsidR="002C1603" w:rsidRDefault="002C1603">
      <w:pPr>
        <w:sectPr w:rsidR="002C1603">
          <w:pgSz w:w="12240" w:h="15840"/>
          <w:pgMar w:top="864" w:right="720" w:bottom="864" w:left="720" w:header="720" w:footer="720" w:gutter="0"/>
          <w:cols w:num="3" w:space="708"/>
          <w:docGrid w:linePitch="360"/>
        </w:sectPr>
      </w:pPr>
    </w:p>
    <w:p w:rsidR="002C1603" w:rsidRDefault="002C1603">
      <w:pPr>
        <w:jc w:val="center"/>
        <w:rPr>
          <w:b/>
          <w:bCs/>
          <w:sz w:val="28"/>
        </w:rPr>
      </w:pPr>
    </w:p>
    <w:p w:rsidR="002C1603" w:rsidRDefault="00554775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Account of work completed in previous week and the plan for following week.</w:t>
      </w:r>
    </w:p>
    <w:p w:rsidR="002C1603" w:rsidRDefault="002C1603"/>
    <w:p w:rsidR="002C1603" w:rsidRDefault="002C1603">
      <w:pPr>
        <w:sectPr w:rsidR="002C1603">
          <w:type w:val="continuous"/>
          <w:pgSz w:w="12240" w:h="15840"/>
          <w:pgMar w:top="864" w:right="720" w:bottom="864" w:left="720" w:header="720" w:footer="720" w:gutter="0"/>
          <w:cols w:space="720"/>
          <w:docGrid w:linePitch="360"/>
        </w:sectPr>
      </w:pPr>
    </w:p>
    <w:p w:rsidR="002C1603" w:rsidRDefault="002C1603"/>
    <w:p w:rsidR="002C1603" w:rsidRDefault="00554775">
      <w:r>
        <w:t xml:space="preserve">Name: Stark </w:t>
      </w:r>
      <w:proofErr w:type="spellStart"/>
      <w:r>
        <w:t>Pister</w:t>
      </w:r>
      <w:proofErr w:type="spellEnd"/>
      <w:r>
        <w:br/>
      </w:r>
      <w:r>
        <w:br/>
        <w:t>Team: ACAMP</w:t>
      </w:r>
    </w:p>
    <w:p w:rsidR="002C1603" w:rsidRDefault="00554775">
      <w:r>
        <w:br/>
        <w:t xml:space="preserve">Date: </w:t>
      </w:r>
      <w:r w:rsidR="007E2103">
        <w:t>2/</w:t>
      </w:r>
      <w:r w:rsidR="00DB2B9F">
        <w:t>11</w:t>
      </w:r>
      <w:r>
        <w:t>/13</w:t>
      </w:r>
    </w:p>
    <w:p w:rsidR="002C1603" w:rsidRDefault="00554775">
      <w:pPr>
        <w:rPr>
          <w:sz w:val="20"/>
        </w:rPr>
      </w:pPr>
      <w:r>
        <w:br/>
        <w:t xml:space="preserve">Week: </w:t>
      </w:r>
      <w:r w:rsidR="00DB2B9F">
        <w:rPr>
          <w:sz w:val="20"/>
        </w:rPr>
        <w:t>6</w:t>
      </w:r>
    </w:p>
    <w:p w:rsidR="002C1603" w:rsidRDefault="002C1603"/>
    <w:p w:rsidR="002C1603" w:rsidRDefault="0055477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rPr>
          <w:b/>
        </w:rPr>
      </w:pPr>
      <w:r>
        <w:rPr>
          <w:b/>
        </w:rPr>
        <w:lastRenderedPageBreak/>
        <w:t xml:space="preserve">           All Tasks Complete</w:t>
      </w:r>
    </w:p>
    <w:p w:rsidR="002C1603" w:rsidRDefault="002C16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jc w:val="center"/>
        <w:rPr>
          <w:bCs/>
        </w:rPr>
      </w:pPr>
    </w:p>
    <w:p w:rsidR="002C1603" w:rsidRDefault="00117E7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firstLine="720"/>
        <w:rPr>
          <w:bCs/>
        </w:rPr>
      </w:pPr>
      <w:r>
        <w:rPr>
          <w:bCs/>
          <w:u w:val="single"/>
        </w:rPr>
        <w:t xml:space="preserve"> X </w:t>
      </w:r>
      <w:r>
        <w:rPr>
          <w:bCs/>
        </w:rPr>
        <w:t xml:space="preserve">  </w:t>
      </w:r>
      <w:r w:rsidR="00554775">
        <w:rPr>
          <w:bCs/>
        </w:rPr>
        <w:t>Yes</w:t>
      </w:r>
    </w:p>
    <w:p w:rsidR="002C1603" w:rsidRDefault="00117E7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firstLine="720"/>
        <w:rPr>
          <w:bCs/>
        </w:rPr>
      </w:pPr>
      <w:r>
        <w:rPr>
          <w:bCs/>
          <w:u w:val="single"/>
        </w:rPr>
        <w:t xml:space="preserve">     </w:t>
      </w:r>
      <w:r>
        <w:rPr>
          <w:bCs/>
        </w:rPr>
        <w:t xml:space="preserve">  </w:t>
      </w:r>
      <w:r w:rsidR="00554775">
        <w:rPr>
          <w:bCs/>
        </w:rPr>
        <w:t>No</w:t>
      </w:r>
    </w:p>
    <w:p w:rsidR="002C1603" w:rsidRDefault="002C16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firstLine="720"/>
        <w:rPr>
          <w:bCs/>
        </w:rPr>
      </w:pPr>
    </w:p>
    <w:p w:rsidR="002C1603" w:rsidRDefault="0055477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firstLine="720"/>
        <w:rPr>
          <w:bCs/>
        </w:rPr>
      </w:pPr>
      <w:r>
        <w:rPr>
          <w:b/>
          <w:bCs/>
        </w:rPr>
        <w:t>Hours spent on project</w:t>
      </w:r>
      <w:r>
        <w:rPr>
          <w:bCs/>
        </w:rPr>
        <w:t xml:space="preserve"> </w:t>
      </w:r>
      <w:r>
        <w:rPr>
          <w:b/>
          <w:bCs/>
        </w:rPr>
        <w:t>=</w:t>
      </w:r>
      <w:r>
        <w:rPr>
          <w:bCs/>
        </w:rPr>
        <w:t xml:space="preserve"> </w:t>
      </w:r>
      <w:r w:rsidR="00DB2B9F">
        <w:rPr>
          <w:bCs/>
        </w:rPr>
        <w:t>3</w:t>
      </w:r>
      <w:r w:rsidR="002476FB">
        <w:rPr>
          <w:bCs/>
        </w:rPr>
        <w:t>4</w:t>
      </w:r>
    </w:p>
    <w:p w:rsidR="002C1603" w:rsidRDefault="002C16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rPr>
          <w:b/>
        </w:rPr>
      </w:pPr>
    </w:p>
    <w:p w:rsidR="002C1603" w:rsidRDefault="002C1603">
      <w:pPr>
        <w:sectPr w:rsidR="002C1603">
          <w:type w:val="continuous"/>
          <w:pgSz w:w="12240" w:h="15840"/>
          <w:pgMar w:top="864" w:right="720" w:bottom="864" w:left="720" w:header="720" w:footer="720" w:gutter="0"/>
          <w:cols w:num="2" w:space="720" w:equalWidth="0">
            <w:col w:w="5760" w:space="720"/>
            <w:col w:w="4320"/>
          </w:cols>
          <w:docGrid w:linePitch="360"/>
        </w:sectPr>
      </w:pPr>
    </w:p>
    <w:p w:rsidR="002C1603" w:rsidRDefault="00554775">
      <w:pPr>
        <w:pStyle w:val="BodyText"/>
        <w:rPr>
          <w:b/>
          <w:sz w:val="24"/>
        </w:rPr>
      </w:pPr>
      <w:r>
        <w:rPr>
          <w:b/>
          <w:sz w:val="24"/>
        </w:rPr>
        <w:lastRenderedPageBreak/>
        <w:t>High level, overview summary of progress during past week (very concise):</w:t>
      </w:r>
    </w:p>
    <w:p w:rsidR="002C1603" w:rsidRDefault="00554775">
      <w:pPr>
        <w:pStyle w:val="BodyText"/>
      </w:pPr>
      <w:r>
        <w:br/>
        <w:t xml:space="preserve">     </w:t>
      </w:r>
      <w:r w:rsidR="00117E74">
        <w:t>The beginning of the week was slower but we made plans to spend most of our weekend getting parts and setting up the pump demo.</w:t>
      </w:r>
      <w:r w:rsidR="002476FB">
        <w:t xml:space="preserve"> I talked to Petersen about power, and about building our own conductivity sensor and he suggested just purchasing it. We also have a meeting planned to further discuss our power design. On Saturday we purchased a batch of parts, including the reservoir pump in order to set up the </w:t>
      </w:r>
      <w:proofErr w:type="spellStart"/>
      <w:r w:rsidR="002476FB">
        <w:t>Arduino</w:t>
      </w:r>
      <w:proofErr w:type="spellEnd"/>
      <w:r w:rsidR="002476FB">
        <w:t xml:space="preserve"> demo. We got the </w:t>
      </w:r>
      <w:proofErr w:type="spellStart"/>
      <w:r w:rsidR="002476FB">
        <w:t>Arduino</w:t>
      </w:r>
      <w:proofErr w:type="spellEnd"/>
      <w:r w:rsidR="002476FB">
        <w:t xml:space="preserve"> to turn on the pump at the flip of the switch and leave it on until five minutes have passed or the switch is turned off.</w:t>
      </w:r>
    </w:p>
    <w:p w:rsidR="002C1603" w:rsidRDefault="002C1603">
      <w:pPr>
        <w:pStyle w:val="BodyText"/>
        <w:rPr>
          <w:b/>
          <w:sz w:val="24"/>
        </w:rPr>
      </w:pPr>
    </w:p>
    <w:p w:rsidR="002C1603" w:rsidRDefault="002C1603">
      <w:pPr>
        <w:pStyle w:val="BodyText"/>
        <w:rPr>
          <w:b/>
          <w:sz w:val="24"/>
        </w:rPr>
      </w:pPr>
    </w:p>
    <w:p w:rsidR="002C1603" w:rsidRDefault="00554775">
      <w:pPr>
        <w:pStyle w:val="BodyText"/>
        <w:rPr>
          <w:b/>
          <w:sz w:val="24"/>
        </w:rPr>
      </w:pPr>
      <w:r>
        <w:rPr>
          <w:b/>
          <w:sz w:val="24"/>
        </w:rPr>
        <w:t xml:space="preserve">Unfinished Tasks: </w:t>
      </w:r>
    </w:p>
    <w:p w:rsidR="002C1603" w:rsidRDefault="002C1603">
      <w:pPr>
        <w:pStyle w:val="BodyText"/>
      </w:pPr>
    </w:p>
    <w:p w:rsidR="00117E74" w:rsidRDefault="00117E74" w:rsidP="00117E74">
      <w:pPr>
        <w:pStyle w:val="BodyText"/>
        <w:numPr>
          <w:ilvl w:val="0"/>
          <w:numId w:val="10"/>
        </w:numPr>
      </w:pPr>
      <w:r>
        <w:t>Sketch of final physical pump system with dimensions</w:t>
      </w:r>
    </w:p>
    <w:p w:rsidR="002C1603" w:rsidRDefault="002C1603">
      <w:pPr>
        <w:pStyle w:val="BodyText"/>
        <w:rPr>
          <w:sz w:val="24"/>
          <w:vertAlign w:val="subscript"/>
        </w:rPr>
      </w:pPr>
    </w:p>
    <w:p w:rsidR="002C1603" w:rsidRDefault="00554775">
      <w:pPr>
        <w:pStyle w:val="BodyText"/>
        <w:rPr>
          <w:b/>
          <w:sz w:val="24"/>
        </w:rPr>
      </w:pPr>
      <w:r>
        <w:rPr>
          <w:b/>
          <w:sz w:val="24"/>
        </w:rPr>
        <w:t>Completed Tasks:</w:t>
      </w:r>
    </w:p>
    <w:p w:rsidR="002C1603" w:rsidRDefault="002C1603">
      <w:pPr>
        <w:pStyle w:val="BodyText"/>
      </w:pPr>
    </w:p>
    <w:p w:rsidR="00DB2B9F" w:rsidRDefault="00DB2B9F" w:rsidP="007E2103">
      <w:pPr>
        <w:pStyle w:val="BodyText"/>
        <w:numPr>
          <w:ilvl w:val="0"/>
          <w:numId w:val="6"/>
        </w:numPr>
      </w:pPr>
      <w:r>
        <w:t>Pump purchased</w:t>
      </w:r>
    </w:p>
    <w:p w:rsidR="00DB2B9F" w:rsidRDefault="00DB2B9F" w:rsidP="007E2103">
      <w:pPr>
        <w:pStyle w:val="BodyText"/>
        <w:numPr>
          <w:ilvl w:val="0"/>
          <w:numId w:val="6"/>
        </w:numPr>
      </w:pPr>
      <w:r>
        <w:t>TDS discussion</w:t>
      </w:r>
    </w:p>
    <w:p w:rsidR="00DB2B9F" w:rsidRDefault="00DB2B9F" w:rsidP="007E2103">
      <w:pPr>
        <w:pStyle w:val="BodyText"/>
        <w:numPr>
          <w:ilvl w:val="0"/>
          <w:numId w:val="6"/>
        </w:numPr>
      </w:pPr>
      <w:r>
        <w:t>Assist with power design</w:t>
      </w:r>
    </w:p>
    <w:p w:rsidR="00DB2B9F" w:rsidRDefault="00DB2B9F" w:rsidP="007E2103">
      <w:pPr>
        <w:pStyle w:val="BodyText"/>
        <w:numPr>
          <w:ilvl w:val="0"/>
          <w:numId w:val="6"/>
        </w:numPr>
      </w:pPr>
      <w:r>
        <w:t>Setup reservoir and pump</w:t>
      </w:r>
    </w:p>
    <w:p w:rsidR="00DB2B9F" w:rsidRDefault="00117E74" w:rsidP="007E2103">
      <w:pPr>
        <w:pStyle w:val="BodyText"/>
        <w:numPr>
          <w:ilvl w:val="0"/>
          <w:numId w:val="6"/>
        </w:numPr>
      </w:pPr>
      <w:proofErr w:type="spellStart"/>
      <w:r>
        <w:t>Arduino</w:t>
      </w:r>
      <w:proofErr w:type="spellEnd"/>
      <w:r>
        <w:t xml:space="preserve"> Pump control</w:t>
      </w:r>
    </w:p>
    <w:p w:rsidR="00117E74" w:rsidRDefault="00117E74" w:rsidP="007E2103">
      <w:pPr>
        <w:pStyle w:val="BodyText"/>
        <w:numPr>
          <w:ilvl w:val="0"/>
          <w:numId w:val="6"/>
        </w:numPr>
      </w:pPr>
      <w:r>
        <w:t>Budget Revisions</w:t>
      </w:r>
    </w:p>
    <w:p w:rsidR="007E2103" w:rsidRDefault="007E2103">
      <w:pPr>
        <w:pStyle w:val="BodyText"/>
      </w:pPr>
    </w:p>
    <w:p w:rsidR="007E2103" w:rsidRDefault="007E2103">
      <w:pPr>
        <w:pStyle w:val="BodyText"/>
        <w:rPr>
          <w:b/>
          <w:sz w:val="24"/>
        </w:rPr>
      </w:pPr>
    </w:p>
    <w:p w:rsidR="002C1603" w:rsidRDefault="00554775">
      <w:pPr>
        <w:pStyle w:val="BodyText"/>
        <w:rPr>
          <w:b/>
          <w:sz w:val="24"/>
        </w:rPr>
      </w:pPr>
      <w:r>
        <w:rPr>
          <w:b/>
          <w:sz w:val="24"/>
        </w:rPr>
        <w:t>To-Do List:</w:t>
      </w:r>
    </w:p>
    <w:p w:rsidR="002C1603" w:rsidRDefault="002C1603">
      <w:pPr>
        <w:pStyle w:val="BodyText"/>
        <w:rPr>
          <w:b/>
          <w:sz w:val="24"/>
        </w:rPr>
      </w:pPr>
    </w:p>
    <w:p w:rsidR="00A702AE" w:rsidRDefault="00117E74" w:rsidP="00A702AE">
      <w:pPr>
        <w:pStyle w:val="BodyText"/>
        <w:numPr>
          <w:ilvl w:val="0"/>
          <w:numId w:val="10"/>
        </w:numPr>
      </w:pPr>
      <w:r>
        <w:t>Design power system with Danny</w:t>
      </w:r>
    </w:p>
    <w:p w:rsidR="00117E74" w:rsidRDefault="00117E74" w:rsidP="00A702AE">
      <w:pPr>
        <w:pStyle w:val="BodyText"/>
        <w:numPr>
          <w:ilvl w:val="0"/>
          <w:numId w:val="10"/>
        </w:numPr>
      </w:pPr>
      <w:r>
        <w:t>Determine actuators for mini reservoirs</w:t>
      </w:r>
    </w:p>
    <w:p w:rsidR="00117E74" w:rsidRDefault="002476FB" w:rsidP="00A702AE">
      <w:pPr>
        <w:pStyle w:val="BodyText"/>
        <w:numPr>
          <w:ilvl w:val="0"/>
          <w:numId w:val="10"/>
        </w:numPr>
      </w:pPr>
      <w:r>
        <w:t>Buy sensors (pH, TDS, Water Temp)</w:t>
      </w:r>
    </w:p>
    <w:p w:rsidR="00A702AE" w:rsidRDefault="00A702AE" w:rsidP="00A702AE">
      <w:pPr>
        <w:pStyle w:val="BodyText"/>
        <w:rPr>
          <w:b/>
          <w:sz w:val="24"/>
        </w:rPr>
      </w:pPr>
    </w:p>
    <w:p w:rsidR="002C1603" w:rsidRDefault="00554775">
      <w:pPr>
        <w:pStyle w:val="BodyText"/>
        <w:rPr>
          <w:b/>
          <w:sz w:val="24"/>
        </w:rPr>
      </w:pPr>
      <w:r>
        <w:rPr>
          <w:b/>
          <w:sz w:val="24"/>
        </w:rPr>
        <w:t>Problems holding up progress:</w:t>
      </w:r>
    </w:p>
    <w:p w:rsidR="002C1603" w:rsidRDefault="002C1603"/>
    <w:p w:rsidR="00554775" w:rsidRDefault="00554775">
      <w:pPr>
        <w:sectPr w:rsidR="00554775">
          <w:type w:val="continuous"/>
          <w:pgSz w:w="12240" w:h="15840"/>
          <w:pgMar w:top="864" w:right="720" w:bottom="864" w:left="720" w:header="720" w:footer="720" w:gutter="0"/>
          <w:cols w:space="720"/>
          <w:docGrid w:linePitch="360"/>
        </w:sectPr>
      </w:pPr>
    </w:p>
    <w:p w:rsidR="00D80BDE" w:rsidRDefault="00D80BDE"/>
    <w:sectPr w:rsidR="00D80BDE" w:rsidSect="002C1603">
      <w:type w:val="continuous"/>
      <w:pgSz w:w="12240" w:h="15840"/>
      <w:pgMar w:top="864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"/>
      <w:lvlJc w:val="left"/>
      <w:pPr>
        <w:tabs>
          <w:tab w:val="num" w:pos="1013"/>
        </w:tabs>
        <w:ind w:left="1013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373"/>
        </w:tabs>
        <w:ind w:left="137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33"/>
        </w:tabs>
        <w:ind w:left="1733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093"/>
        </w:tabs>
        <w:ind w:left="2093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453"/>
        </w:tabs>
        <w:ind w:left="245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13"/>
        </w:tabs>
        <w:ind w:left="2813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173"/>
        </w:tabs>
        <w:ind w:left="3173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533"/>
        </w:tabs>
        <w:ind w:left="353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93"/>
        </w:tabs>
        <w:ind w:left="3893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1020"/>
        </w:tabs>
        <w:ind w:left="10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380"/>
        </w:tabs>
        <w:ind w:left="13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40"/>
        </w:tabs>
        <w:ind w:left="17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100"/>
        </w:tabs>
        <w:ind w:left="21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460"/>
        </w:tabs>
        <w:ind w:left="24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20"/>
        </w:tabs>
        <w:ind w:left="28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180"/>
        </w:tabs>
        <w:ind w:left="31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540"/>
        </w:tabs>
        <w:ind w:left="35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00"/>
        </w:tabs>
        <w:ind w:left="39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01721841"/>
    <w:multiLevelType w:val="hybridMultilevel"/>
    <w:tmpl w:val="6EDA3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C1944"/>
    <w:multiLevelType w:val="hybridMultilevel"/>
    <w:tmpl w:val="D6B43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2C51C7"/>
    <w:multiLevelType w:val="hybridMultilevel"/>
    <w:tmpl w:val="1CF08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B14470"/>
    <w:multiLevelType w:val="hybridMultilevel"/>
    <w:tmpl w:val="A0603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11123C"/>
    <w:multiLevelType w:val="hybridMultilevel"/>
    <w:tmpl w:val="9676B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7"/>
  </w:num>
  <w:num w:numId="8">
    <w:abstractNumId w:val="8"/>
  </w:num>
  <w:num w:numId="9">
    <w:abstractNumId w:val="5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B56F7F"/>
    <w:rsid w:val="000E0BB4"/>
    <w:rsid w:val="000F4DBB"/>
    <w:rsid w:val="00117E74"/>
    <w:rsid w:val="002476FB"/>
    <w:rsid w:val="002C1603"/>
    <w:rsid w:val="00300144"/>
    <w:rsid w:val="00342DAF"/>
    <w:rsid w:val="004A13F7"/>
    <w:rsid w:val="00554775"/>
    <w:rsid w:val="00593C9B"/>
    <w:rsid w:val="006014C7"/>
    <w:rsid w:val="0070782E"/>
    <w:rsid w:val="007E2103"/>
    <w:rsid w:val="008130A9"/>
    <w:rsid w:val="008700A9"/>
    <w:rsid w:val="00A702AE"/>
    <w:rsid w:val="00B12834"/>
    <w:rsid w:val="00B56F7F"/>
    <w:rsid w:val="00B73BD5"/>
    <w:rsid w:val="00C7126F"/>
    <w:rsid w:val="00D80BDE"/>
    <w:rsid w:val="00DB2B9F"/>
    <w:rsid w:val="00E67AB6"/>
    <w:rsid w:val="00F15682"/>
    <w:rsid w:val="00FC72BA"/>
    <w:rsid w:val="00FE3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603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2C1603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2C1603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rsid w:val="002C1603"/>
    <w:rPr>
      <w:sz w:val="20"/>
      <w:szCs w:val="20"/>
    </w:rPr>
  </w:style>
  <w:style w:type="paragraph" w:styleId="List">
    <w:name w:val="List"/>
    <w:basedOn w:val="BodyText"/>
    <w:rsid w:val="002C1603"/>
  </w:style>
  <w:style w:type="paragraph" w:styleId="Caption">
    <w:name w:val="caption"/>
    <w:basedOn w:val="Normal"/>
    <w:qFormat/>
    <w:rsid w:val="002C160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2C1603"/>
    <w:pPr>
      <w:suppressLineNumbers/>
    </w:pPr>
  </w:style>
  <w:style w:type="paragraph" w:styleId="ListParagraph">
    <w:name w:val="List Paragraph"/>
    <w:basedOn w:val="Normal"/>
    <w:uiPriority w:val="34"/>
    <w:qFormat/>
    <w:rsid w:val="007E21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A6FBB-E3E8-4C0B-BB02-E84DA4417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Cyrus Bazeghi</dc:creator>
  <cp:lastModifiedBy>spister</cp:lastModifiedBy>
  <cp:revision>4</cp:revision>
  <cp:lastPrinted>2007-01-25T23:50:00Z</cp:lastPrinted>
  <dcterms:created xsi:type="dcterms:W3CDTF">2013-02-11T20:23:00Z</dcterms:created>
  <dcterms:modified xsi:type="dcterms:W3CDTF">2013-02-11T20:58:00Z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1739638715</vt:i4>
  </property>
  <property fmtid="{D5CDD505-2E9C-101B-9397-08002B2CF9AE}" pid="3" name="_AuthorEmail">
    <vt:lpwstr>cyrus@cse.ucsc.edu</vt:lpwstr>
  </property>
  <property fmtid="{D5CDD505-2E9C-101B-9397-08002B2CF9AE}" pid="4" name="_AuthorEmailDisplayName">
    <vt:lpwstr>Cyrus Bazeghi</vt:lpwstr>
  </property>
  <property fmtid="{D5CDD505-2E9C-101B-9397-08002B2CF9AE}" pid="5" name="_EmailSubject">
    <vt:lpwstr>status report sheet</vt:lpwstr>
  </property>
  <property fmtid="{D5CDD505-2E9C-101B-9397-08002B2CF9AE}" pid="6" name="_ReviewingToolsShownOnce">
    <vt:lpwstr/>
  </property>
</Properties>
</file>